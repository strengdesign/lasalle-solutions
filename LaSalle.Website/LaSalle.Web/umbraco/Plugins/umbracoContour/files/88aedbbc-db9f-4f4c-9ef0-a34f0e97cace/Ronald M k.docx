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56" w:rsidRDefault="00FB3356" w:rsidP="00E8002B">
      <w:pPr>
        <w:ind w:right="-720"/>
        <w:rPr>
          <w:sz w:val="44"/>
          <w:szCs w:val="44"/>
        </w:rPr>
      </w:pPr>
    </w:p>
    <w:p w:rsidR="0067314A" w:rsidRPr="00F57D40" w:rsidRDefault="004611CE" w:rsidP="00FB3356">
      <w:pPr>
        <w:ind w:right="-720"/>
        <w:jc w:val="center"/>
        <w:rPr>
          <w:sz w:val="44"/>
          <w:szCs w:val="44"/>
        </w:rPr>
      </w:pPr>
      <w:r>
        <w:rPr>
          <w:sz w:val="44"/>
          <w:szCs w:val="44"/>
        </w:rPr>
        <w:t>Ronald M. Klett</w:t>
      </w:r>
    </w:p>
    <w:p w:rsidR="0067314A" w:rsidRPr="00642D97" w:rsidRDefault="0067314A">
      <w:pPr>
        <w:ind w:left="-720" w:right="-720"/>
        <w:jc w:val="center"/>
        <w:rPr>
          <w:sz w:val="18"/>
          <w:szCs w:val="18"/>
        </w:rPr>
      </w:pPr>
    </w:p>
    <w:p w:rsidR="0067314A" w:rsidRPr="00716446" w:rsidRDefault="004611CE">
      <w:pPr>
        <w:ind w:left="-720" w:right="-72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1032 Mount Vernon St, Oshkosh, Wi, 54901 / 920-203-1071/ Ronald_klett@yahoo.com</w:t>
      </w:r>
    </w:p>
    <w:p w:rsidR="00FB3356" w:rsidRDefault="00FB3356" w:rsidP="00FB3356">
      <w:pPr>
        <w:ind w:right="-720"/>
        <w:rPr>
          <w:b/>
          <w:bCs/>
          <w:sz w:val="20"/>
          <w:szCs w:val="20"/>
        </w:rPr>
      </w:pPr>
    </w:p>
    <w:p w:rsidR="009D449D" w:rsidRPr="00716446" w:rsidRDefault="00CA48AE" w:rsidP="00AC3F41">
      <w:pPr>
        <w:ind w:left="-1260" w:right="-720"/>
        <w:rPr>
          <w:b/>
          <w:bCs/>
          <w:sz w:val="18"/>
          <w:szCs w:val="18"/>
        </w:rPr>
      </w:pPr>
      <w:r w:rsidRPr="00716446">
        <w:rPr>
          <w:b/>
          <w:bCs/>
          <w:sz w:val="18"/>
          <w:szCs w:val="18"/>
        </w:rPr>
        <w:t>Areas of Expertise</w:t>
      </w:r>
    </w:p>
    <w:p w:rsidR="003E751B" w:rsidRPr="00821946" w:rsidRDefault="003E751B" w:rsidP="009D449D">
      <w:pPr>
        <w:numPr>
          <w:ilvl w:val="0"/>
          <w:numId w:val="13"/>
        </w:numPr>
        <w:ind w:right="-720"/>
        <w:rPr>
          <w:b/>
          <w:bCs/>
          <w:sz w:val="18"/>
          <w:szCs w:val="18"/>
        </w:rPr>
      </w:pPr>
      <w:r w:rsidRPr="00716446">
        <w:rPr>
          <w:bCs/>
          <w:sz w:val="18"/>
          <w:szCs w:val="18"/>
        </w:rPr>
        <w:t>Excels in meeting needs of</w:t>
      </w:r>
      <w:r w:rsidR="00897DF0" w:rsidRPr="00716446">
        <w:rPr>
          <w:bCs/>
          <w:sz w:val="18"/>
          <w:szCs w:val="18"/>
        </w:rPr>
        <w:t xml:space="preserve"> </w:t>
      </w:r>
      <w:r w:rsidR="00821946">
        <w:rPr>
          <w:bCs/>
          <w:sz w:val="18"/>
          <w:szCs w:val="18"/>
        </w:rPr>
        <w:t>Cisco service field sales teams and customers</w:t>
      </w:r>
    </w:p>
    <w:p w:rsidR="00821946" w:rsidRPr="00716446" w:rsidRDefault="00821946" w:rsidP="009D449D">
      <w:pPr>
        <w:numPr>
          <w:ilvl w:val="0"/>
          <w:numId w:val="13"/>
        </w:numPr>
        <w:ind w:right="-720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In-depth experience with the Cisco service sales process and tools</w:t>
      </w:r>
    </w:p>
    <w:p w:rsidR="009D449D" w:rsidRPr="00716446" w:rsidRDefault="004833A8" w:rsidP="009D449D">
      <w:pPr>
        <w:numPr>
          <w:ilvl w:val="0"/>
          <w:numId w:val="13"/>
        </w:numPr>
        <w:ind w:right="-720"/>
        <w:rPr>
          <w:b/>
          <w:bCs/>
          <w:sz w:val="18"/>
          <w:szCs w:val="18"/>
        </w:rPr>
      </w:pPr>
      <w:r>
        <w:rPr>
          <w:sz w:val="18"/>
          <w:szCs w:val="18"/>
        </w:rPr>
        <w:t>Success</w:t>
      </w:r>
      <w:r w:rsidR="00821946">
        <w:rPr>
          <w:sz w:val="18"/>
          <w:szCs w:val="18"/>
        </w:rPr>
        <w:t>ful multi-tasking/organizational skills</w:t>
      </w:r>
    </w:p>
    <w:p w:rsidR="00897DF0" w:rsidRPr="00716446" w:rsidRDefault="00821946" w:rsidP="00897DF0">
      <w:pPr>
        <w:numPr>
          <w:ilvl w:val="0"/>
          <w:numId w:val="13"/>
        </w:numPr>
        <w:tabs>
          <w:tab w:val="left" w:pos="-360"/>
        </w:tabs>
        <w:ind w:right="-720"/>
        <w:rPr>
          <w:sz w:val="18"/>
          <w:szCs w:val="18"/>
        </w:rPr>
      </w:pPr>
      <w:r>
        <w:rPr>
          <w:sz w:val="18"/>
          <w:szCs w:val="18"/>
        </w:rPr>
        <w:t>Problem solver with the ability to manage complex new service opportunities and renewals</w:t>
      </w:r>
    </w:p>
    <w:p w:rsidR="009D449D" w:rsidRPr="007F67DD" w:rsidRDefault="004833A8" w:rsidP="009D449D">
      <w:pPr>
        <w:numPr>
          <w:ilvl w:val="0"/>
          <w:numId w:val="13"/>
        </w:numPr>
        <w:ind w:right="-720"/>
        <w:rPr>
          <w:b/>
          <w:bCs/>
          <w:sz w:val="18"/>
          <w:szCs w:val="18"/>
        </w:rPr>
      </w:pPr>
      <w:r>
        <w:rPr>
          <w:sz w:val="18"/>
          <w:szCs w:val="18"/>
        </w:rPr>
        <w:t>M</w:t>
      </w:r>
      <w:r w:rsidR="00CA48AE" w:rsidRPr="00716446">
        <w:rPr>
          <w:sz w:val="18"/>
          <w:szCs w:val="18"/>
        </w:rPr>
        <w:t xml:space="preserve">otivated </w:t>
      </w:r>
      <w:r w:rsidR="00821946">
        <w:rPr>
          <w:sz w:val="18"/>
          <w:szCs w:val="18"/>
        </w:rPr>
        <w:t>cross functional worker</w:t>
      </w:r>
    </w:p>
    <w:p w:rsidR="007F67DD" w:rsidRPr="00716446" w:rsidRDefault="007F67DD" w:rsidP="009D449D">
      <w:pPr>
        <w:numPr>
          <w:ilvl w:val="0"/>
          <w:numId w:val="13"/>
        </w:numPr>
        <w:ind w:right="-720"/>
        <w:rPr>
          <w:b/>
          <w:bCs/>
          <w:sz w:val="18"/>
          <w:szCs w:val="18"/>
        </w:rPr>
      </w:pPr>
      <w:r>
        <w:rPr>
          <w:sz w:val="18"/>
          <w:szCs w:val="18"/>
        </w:rPr>
        <w:t>Seasoned veteran in owning the service sales relationship with distribution</w:t>
      </w:r>
    </w:p>
    <w:p w:rsidR="00643773" w:rsidRPr="00716446" w:rsidRDefault="00643773" w:rsidP="00643773">
      <w:pPr>
        <w:ind w:right="-720"/>
        <w:rPr>
          <w:b/>
          <w:bCs/>
          <w:sz w:val="18"/>
          <w:szCs w:val="18"/>
        </w:rPr>
      </w:pPr>
    </w:p>
    <w:p w:rsidR="00AC3F41" w:rsidRPr="00716446" w:rsidRDefault="0067314A" w:rsidP="00AC3F41">
      <w:pPr>
        <w:ind w:left="-1260" w:right="-720"/>
        <w:rPr>
          <w:sz w:val="18"/>
          <w:szCs w:val="18"/>
        </w:rPr>
      </w:pPr>
      <w:r w:rsidRPr="00716446">
        <w:rPr>
          <w:b/>
          <w:bCs/>
          <w:sz w:val="18"/>
          <w:szCs w:val="18"/>
        </w:rPr>
        <w:t>Experience</w:t>
      </w:r>
      <w:r w:rsidRPr="00716446">
        <w:rPr>
          <w:sz w:val="18"/>
          <w:szCs w:val="18"/>
        </w:rPr>
        <w:tab/>
      </w:r>
    </w:p>
    <w:p w:rsidR="005C42B3" w:rsidRPr="00716446" w:rsidRDefault="005C42B3" w:rsidP="00AC3F41">
      <w:pPr>
        <w:ind w:left="-1260" w:right="-720"/>
        <w:rPr>
          <w:sz w:val="18"/>
          <w:szCs w:val="18"/>
        </w:rPr>
      </w:pPr>
    </w:p>
    <w:p w:rsidR="005C42B3" w:rsidRDefault="003D5DDB" w:rsidP="005C42B3">
      <w:pPr>
        <w:ind w:left="-1260" w:right="-720" w:firstLine="540"/>
        <w:rPr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Convergys Corporation                                   </w:t>
      </w:r>
      <w:r w:rsidR="005C42B3" w:rsidRPr="00716446">
        <w:rPr>
          <w:sz w:val="18"/>
          <w:szCs w:val="18"/>
        </w:rPr>
        <w:tab/>
      </w:r>
      <w:r w:rsidR="005C42B3" w:rsidRPr="00716446">
        <w:rPr>
          <w:sz w:val="18"/>
          <w:szCs w:val="18"/>
        </w:rPr>
        <w:tab/>
      </w:r>
      <w:r w:rsidR="005C42B3" w:rsidRPr="00716446">
        <w:rPr>
          <w:sz w:val="18"/>
          <w:szCs w:val="18"/>
        </w:rPr>
        <w:tab/>
      </w:r>
      <w:r w:rsidR="005C42B3" w:rsidRPr="00716446">
        <w:rPr>
          <w:sz w:val="18"/>
          <w:szCs w:val="18"/>
        </w:rPr>
        <w:tab/>
      </w:r>
      <w:r w:rsidR="008B152B">
        <w:rPr>
          <w:sz w:val="18"/>
          <w:szCs w:val="18"/>
        </w:rPr>
        <w:tab/>
      </w:r>
      <w:r>
        <w:rPr>
          <w:b/>
          <w:bCs/>
          <w:sz w:val="18"/>
          <w:szCs w:val="18"/>
        </w:rPr>
        <w:t>August 2014</w:t>
      </w:r>
      <w:r w:rsidR="005C42B3" w:rsidRPr="00716446">
        <w:rPr>
          <w:b/>
          <w:bCs/>
          <w:sz w:val="18"/>
          <w:szCs w:val="18"/>
        </w:rPr>
        <w:t xml:space="preserve"> to Present</w:t>
      </w:r>
      <w:r w:rsidR="005C42B3" w:rsidRPr="00716446">
        <w:rPr>
          <w:i/>
          <w:iCs/>
          <w:sz w:val="18"/>
          <w:szCs w:val="18"/>
        </w:rPr>
        <w:t xml:space="preserve"> </w:t>
      </w:r>
    </w:p>
    <w:p w:rsidR="003D5DDB" w:rsidRPr="00716446" w:rsidRDefault="003D5DDB" w:rsidP="005C42B3">
      <w:pPr>
        <w:ind w:left="-1260" w:right="-720" w:firstLine="540"/>
        <w:rPr>
          <w:b/>
          <w:bCs/>
          <w:sz w:val="18"/>
          <w:szCs w:val="18"/>
        </w:rPr>
      </w:pPr>
      <w:r>
        <w:rPr>
          <w:b/>
          <w:i/>
          <w:iCs/>
          <w:sz w:val="18"/>
          <w:szCs w:val="18"/>
        </w:rPr>
        <w:t>Cisco CPE/CPS services quoting team</w:t>
      </w:r>
    </w:p>
    <w:p w:rsidR="007F67DD" w:rsidRPr="00532FE2" w:rsidRDefault="005B16EF" w:rsidP="00004E02">
      <w:pPr>
        <w:numPr>
          <w:ilvl w:val="0"/>
          <w:numId w:val="27"/>
        </w:numPr>
        <w:ind w:right="-720"/>
        <w:rPr>
          <w:bCs/>
          <w:sz w:val="18"/>
          <w:szCs w:val="18"/>
        </w:rPr>
      </w:pPr>
      <w:r w:rsidRPr="00532FE2">
        <w:rPr>
          <w:bCs/>
          <w:sz w:val="18"/>
          <w:szCs w:val="18"/>
        </w:rPr>
        <w:t xml:space="preserve">Responsible for </w:t>
      </w:r>
      <w:r w:rsidR="00532FE2">
        <w:rPr>
          <w:bCs/>
          <w:sz w:val="18"/>
          <w:szCs w:val="18"/>
        </w:rPr>
        <w:t>assisting partner and internal requests in creating or editing Cisco services quotes using CSCC</w:t>
      </w:r>
    </w:p>
    <w:p w:rsidR="00004E02" w:rsidRPr="00DF332D" w:rsidRDefault="00DF332D" w:rsidP="00004E02">
      <w:pPr>
        <w:numPr>
          <w:ilvl w:val="0"/>
          <w:numId w:val="27"/>
        </w:numPr>
        <w:ind w:right="-720"/>
        <w:rPr>
          <w:b/>
          <w:bCs/>
          <w:sz w:val="18"/>
          <w:szCs w:val="18"/>
        </w:rPr>
      </w:pPr>
      <w:r w:rsidRPr="00DF332D">
        <w:rPr>
          <w:color w:val="3A3A3A"/>
          <w:sz w:val="18"/>
          <w:szCs w:val="18"/>
        </w:rPr>
        <w:t>Develop and maintain partner relationships at all levels with a focus on generating</w:t>
      </w:r>
      <w:r w:rsidR="007F67DD">
        <w:rPr>
          <w:color w:val="3A3A3A"/>
          <w:sz w:val="18"/>
          <w:szCs w:val="18"/>
        </w:rPr>
        <w:t xml:space="preserve"> timely attaching service</w:t>
      </w:r>
      <w:r w:rsidRPr="00DF332D">
        <w:rPr>
          <w:color w:val="3A3A3A"/>
          <w:sz w:val="18"/>
          <w:szCs w:val="18"/>
        </w:rPr>
        <w:t xml:space="preserve"> opportunities</w:t>
      </w:r>
    </w:p>
    <w:p w:rsidR="00004E02" w:rsidRPr="00DF332D" w:rsidRDefault="00DF332D" w:rsidP="00004E02">
      <w:pPr>
        <w:numPr>
          <w:ilvl w:val="0"/>
          <w:numId w:val="27"/>
        </w:numPr>
        <w:ind w:right="-720"/>
        <w:rPr>
          <w:b/>
          <w:bCs/>
          <w:sz w:val="18"/>
          <w:szCs w:val="18"/>
        </w:rPr>
      </w:pPr>
      <w:r w:rsidRPr="00DF332D">
        <w:rPr>
          <w:color w:val="3A3A3A"/>
          <w:sz w:val="18"/>
          <w:szCs w:val="18"/>
        </w:rPr>
        <w:t xml:space="preserve">Align relationships </w:t>
      </w:r>
      <w:r w:rsidR="007F67DD">
        <w:rPr>
          <w:color w:val="3A3A3A"/>
          <w:sz w:val="18"/>
          <w:szCs w:val="18"/>
        </w:rPr>
        <w:t>between distribution and the partner</w:t>
      </w:r>
      <w:r w:rsidRPr="00DF332D">
        <w:rPr>
          <w:color w:val="3A3A3A"/>
          <w:sz w:val="18"/>
          <w:szCs w:val="18"/>
        </w:rPr>
        <w:t xml:space="preserve"> to drive </w:t>
      </w:r>
      <w:r w:rsidR="007F67DD">
        <w:rPr>
          <w:color w:val="3A3A3A"/>
          <w:sz w:val="18"/>
          <w:szCs w:val="18"/>
        </w:rPr>
        <w:t>revenue</w:t>
      </w:r>
    </w:p>
    <w:p w:rsidR="00004E02" w:rsidRPr="00DF332D" w:rsidRDefault="00DF332D" w:rsidP="00004E02">
      <w:pPr>
        <w:numPr>
          <w:ilvl w:val="0"/>
          <w:numId w:val="27"/>
        </w:numPr>
        <w:ind w:right="-720"/>
        <w:rPr>
          <w:b/>
          <w:bCs/>
          <w:sz w:val="18"/>
          <w:szCs w:val="18"/>
        </w:rPr>
      </w:pPr>
      <w:r w:rsidRPr="00DF332D">
        <w:rPr>
          <w:color w:val="3A3A3A"/>
          <w:sz w:val="18"/>
          <w:szCs w:val="18"/>
        </w:rPr>
        <w:t>Pr</w:t>
      </w:r>
      <w:r w:rsidR="007F67DD">
        <w:rPr>
          <w:color w:val="3A3A3A"/>
          <w:sz w:val="18"/>
          <w:szCs w:val="18"/>
        </w:rPr>
        <w:t>ovide subject matter expertise in quoting for Commercial,  Federal,  Service Provider and public sector services business</w:t>
      </w:r>
    </w:p>
    <w:p w:rsidR="00004E02" w:rsidRPr="00DF332D" w:rsidRDefault="00DF332D" w:rsidP="00004E02">
      <w:pPr>
        <w:numPr>
          <w:ilvl w:val="0"/>
          <w:numId w:val="27"/>
        </w:numPr>
        <w:ind w:right="-720"/>
        <w:rPr>
          <w:b/>
          <w:bCs/>
          <w:sz w:val="18"/>
          <w:szCs w:val="18"/>
        </w:rPr>
      </w:pPr>
      <w:r w:rsidRPr="00DF332D">
        <w:rPr>
          <w:color w:val="3A3A3A"/>
          <w:sz w:val="18"/>
          <w:szCs w:val="18"/>
        </w:rPr>
        <w:t xml:space="preserve">Facilitate and monitor </w:t>
      </w:r>
      <w:r w:rsidR="005B16EF">
        <w:rPr>
          <w:color w:val="3A3A3A"/>
          <w:sz w:val="18"/>
          <w:szCs w:val="18"/>
        </w:rPr>
        <w:t>the creation of quotes up to 50,000 line items</w:t>
      </w:r>
    </w:p>
    <w:p w:rsidR="005C42B3" w:rsidRPr="00716446" w:rsidRDefault="005C42B3" w:rsidP="005C42B3">
      <w:pPr>
        <w:ind w:right="-720"/>
        <w:rPr>
          <w:i/>
          <w:sz w:val="18"/>
          <w:szCs w:val="18"/>
        </w:rPr>
      </w:pPr>
      <w:r w:rsidRPr="00716446">
        <w:rPr>
          <w:i/>
          <w:sz w:val="18"/>
          <w:szCs w:val="18"/>
        </w:rPr>
        <w:t>Key Accomplishments</w:t>
      </w:r>
    </w:p>
    <w:p w:rsidR="00132FC0" w:rsidRDefault="00237A77" w:rsidP="005B16EF">
      <w:pPr>
        <w:numPr>
          <w:ilvl w:val="0"/>
          <w:numId w:val="28"/>
        </w:numPr>
        <w:ind w:right="-720"/>
        <w:rPr>
          <w:sz w:val="18"/>
          <w:szCs w:val="18"/>
        </w:rPr>
      </w:pPr>
      <w:r>
        <w:rPr>
          <w:sz w:val="18"/>
          <w:szCs w:val="18"/>
        </w:rPr>
        <w:t>Promoted to Click to Chat team due to quick error resolutions</w:t>
      </w:r>
    </w:p>
    <w:p w:rsidR="00237A77" w:rsidRPr="005B16EF" w:rsidRDefault="00237A77" w:rsidP="00237A77">
      <w:pPr>
        <w:ind w:left="720" w:right="-720"/>
        <w:rPr>
          <w:sz w:val="18"/>
          <w:szCs w:val="18"/>
        </w:rPr>
      </w:pPr>
    </w:p>
    <w:p w:rsidR="00F07BE1" w:rsidRPr="00F07BE1" w:rsidRDefault="00F07BE1" w:rsidP="00F07BE1">
      <w:pPr>
        <w:ind w:left="720" w:right="-720"/>
        <w:rPr>
          <w:bCs/>
          <w:sz w:val="18"/>
          <w:szCs w:val="18"/>
        </w:rPr>
      </w:pPr>
    </w:p>
    <w:p w:rsidR="00AC3F41" w:rsidRPr="00716446" w:rsidRDefault="00AC3F41" w:rsidP="00AC3F41">
      <w:pPr>
        <w:ind w:left="-1260" w:right="-720" w:firstLine="900"/>
        <w:rPr>
          <w:b/>
          <w:bCs/>
          <w:sz w:val="18"/>
          <w:szCs w:val="18"/>
        </w:rPr>
      </w:pPr>
    </w:p>
    <w:p w:rsidR="00AC3F41" w:rsidRPr="00716446" w:rsidRDefault="00E05D44" w:rsidP="00AC3F41">
      <w:pPr>
        <w:ind w:left="-1260" w:right="-720" w:firstLine="540"/>
        <w:rPr>
          <w:b/>
          <w:bCs/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 </w:t>
      </w:r>
      <w:r w:rsidR="009D449D" w:rsidRPr="00716446">
        <w:rPr>
          <w:b/>
          <w:i/>
          <w:iCs/>
          <w:sz w:val="18"/>
          <w:szCs w:val="18"/>
        </w:rPr>
        <w:t>Services Account Manager</w:t>
      </w:r>
      <w:r w:rsidR="0067314A" w:rsidRPr="00716446">
        <w:rPr>
          <w:sz w:val="18"/>
          <w:szCs w:val="18"/>
        </w:rPr>
        <w:tab/>
      </w:r>
      <w:r w:rsidR="0067314A" w:rsidRPr="00716446">
        <w:rPr>
          <w:sz w:val="18"/>
          <w:szCs w:val="18"/>
        </w:rPr>
        <w:tab/>
      </w:r>
      <w:r w:rsidR="0067314A" w:rsidRPr="00716446">
        <w:rPr>
          <w:sz w:val="18"/>
          <w:szCs w:val="18"/>
        </w:rPr>
        <w:tab/>
      </w:r>
      <w:r w:rsidR="0067314A" w:rsidRPr="00716446">
        <w:rPr>
          <w:sz w:val="18"/>
          <w:szCs w:val="18"/>
        </w:rPr>
        <w:tab/>
      </w:r>
      <w:r w:rsidR="0067314A" w:rsidRPr="00716446">
        <w:rPr>
          <w:sz w:val="18"/>
          <w:szCs w:val="18"/>
        </w:rPr>
        <w:tab/>
      </w:r>
      <w:r w:rsidR="008B152B">
        <w:rPr>
          <w:sz w:val="18"/>
          <w:szCs w:val="18"/>
        </w:rPr>
        <w:tab/>
      </w:r>
      <w:r>
        <w:rPr>
          <w:b/>
          <w:bCs/>
          <w:sz w:val="18"/>
          <w:szCs w:val="18"/>
        </w:rPr>
        <w:t>October 2010</w:t>
      </w:r>
      <w:r w:rsidR="00F27F44" w:rsidRPr="00716446">
        <w:rPr>
          <w:b/>
          <w:bCs/>
          <w:sz w:val="18"/>
          <w:szCs w:val="18"/>
        </w:rPr>
        <w:t xml:space="preserve"> to </w:t>
      </w:r>
      <w:r>
        <w:rPr>
          <w:b/>
          <w:bCs/>
          <w:sz w:val="18"/>
          <w:szCs w:val="18"/>
        </w:rPr>
        <w:t>August</w:t>
      </w:r>
      <w:r w:rsidR="005C42B3" w:rsidRPr="00716446">
        <w:rPr>
          <w:b/>
          <w:bCs/>
          <w:sz w:val="18"/>
          <w:szCs w:val="18"/>
        </w:rPr>
        <w:t xml:space="preserve"> </w:t>
      </w:r>
      <w:r w:rsidR="00F27F44" w:rsidRPr="00716446">
        <w:rPr>
          <w:b/>
          <w:bCs/>
          <w:sz w:val="18"/>
          <w:szCs w:val="18"/>
        </w:rPr>
        <w:t>201</w:t>
      </w:r>
      <w:r>
        <w:rPr>
          <w:b/>
          <w:bCs/>
          <w:sz w:val="18"/>
          <w:szCs w:val="18"/>
        </w:rPr>
        <w:t>4</w:t>
      </w:r>
      <w:r w:rsidR="0067314A" w:rsidRPr="00716446">
        <w:rPr>
          <w:i/>
          <w:iCs/>
          <w:sz w:val="18"/>
          <w:szCs w:val="18"/>
        </w:rPr>
        <w:t xml:space="preserve"> </w:t>
      </w:r>
    </w:p>
    <w:p w:rsidR="005E3C79" w:rsidRPr="005A3FB8" w:rsidRDefault="002E520C" w:rsidP="00AC3F41">
      <w:pPr>
        <w:numPr>
          <w:ilvl w:val="0"/>
          <w:numId w:val="27"/>
        </w:numPr>
        <w:ind w:right="-720"/>
        <w:rPr>
          <w:b/>
          <w:bCs/>
          <w:sz w:val="18"/>
          <w:szCs w:val="18"/>
        </w:rPr>
      </w:pPr>
      <w:r w:rsidRPr="00716446">
        <w:rPr>
          <w:sz w:val="18"/>
          <w:szCs w:val="18"/>
        </w:rPr>
        <w:t>Manage</w:t>
      </w:r>
      <w:r w:rsidR="00F67341" w:rsidRPr="00716446">
        <w:rPr>
          <w:sz w:val="18"/>
          <w:szCs w:val="18"/>
        </w:rPr>
        <w:t>d</w:t>
      </w:r>
      <w:r w:rsidRPr="00716446">
        <w:rPr>
          <w:sz w:val="18"/>
          <w:szCs w:val="18"/>
        </w:rPr>
        <w:t xml:space="preserve"> </w:t>
      </w:r>
      <w:r w:rsidR="0067314A" w:rsidRPr="00716446">
        <w:rPr>
          <w:sz w:val="18"/>
          <w:szCs w:val="18"/>
        </w:rPr>
        <w:t>account</w:t>
      </w:r>
      <w:r w:rsidRPr="00716446">
        <w:rPr>
          <w:sz w:val="18"/>
          <w:szCs w:val="18"/>
        </w:rPr>
        <w:t xml:space="preserve">s </w:t>
      </w:r>
      <w:r w:rsidR="0070287E">
        <w:rPr>
          <w:sz w:val="18"/>
          <w:szCs w:val="18"/>
        </w:rPr>
        <w:t xml:space="preserve">for Cisco Services </w:t>
      </w:r>
      <w:r w:rsidR="0067314A" w:rsidRPr="00716446">
        <w:rPr>
          <w:sz w:val="18"/>
          <w:szCs w:val="18"/>
        </w:rPr>
        <w:t>renewals</w:t>
      </w:r>
      <w:r w:rsidR="00FA7364" w:rsidRPr="00716446">
        <w:rPr>
          <w:sz w:val="18"/>
          <w:szCs w:val="18"/>
        </w:rPr>
        <w:t xml:space="preserve"> up to</w:t>
      </w:r>
      <w:r w:rsidR="00E05D44">
        <w:rPr>
          <w:sz w:val="18"/>
          <w:szCs w:val="18"/>
        </w:rPr>
        <w:t xml:space="preserve"> </w:t>
      </w:r>
      <w:r w:rsidR="00177DF9">
        <w:rPr>
          <w:sz w:val="18"/>
          <w:szCs w:val="18"/>
        </w:rPr>
        <w:t>500k</w:t>
      </w:r>
      <w:r w:rsidR="00FA7364" w:rsidRPr="00716446">
        <w:rPr>
          <w:sz w:val="18"/>
          <w:szCs w:val="18"/>
        </w:rPr>
        <w:t xml:space="preserve"> in revenue</w:t>
      </w:r>
    </w:p>
    <w:p w:rsidR="005A3FB8" w:rsidRPr="00E53D95" w:rsidRDefault="005A3FB8" w:rsidP="005A3FB8">
      <w:pPr>
        <w:numPr>
          <w:ilvl w:val="0"/>
          <w:numId w:val="27"/>
        </w:numPr>
        <w:ind w:right="-720"/>
        <w:rPr>
          <w:b/>
          <w:bCs/>
          <w:sz w:val="18"/>
          <w:szCs w:val="18"/>
        </w:rPr>
      </w:pPr>
      <w:r>
        <w:rPr>
          <w:sz w:val="18"/>
          <w:szCs w:val="18"/>
        </w:rPr>
        <w:t>Teamed with Cisco service cl</w:t>
      </w:r>
      <w:r w:rsidR="00177DF9">
        <w:rPr>
          <w:sz w:val="18"/>
          <w:szCs w:val="18"/>
        </w:rPr>
        <w:t>ient managers for renewals up to 1</w:t>
      </w:r>
      <w:r>
        <w:rPr>
          <w:sz w:val="18"/>
          <w:szCs w:val="18"/>
        </w:rPr>
        <w:t xml:space="preserve">M </w:t>
      </w:r>
    </w:p>
    <w:p w:rsidR="005E3C79" w:rsidRPr="00716446" w:rsidRDefault="0067314A" w:rsidP="00AC3F41">
      <w:pPr>
        <w:numPr>
          <w:ilvl w:val="0"/>
          <w:numId w:val="15"/>
        </w:numPr>
        <w:tabs>
          <w:tab w:val="left" w:pos="-360"/>
        </w:tabs>
        <w:ind w:left="0" w:right="-720"/>
        <w:rPr>
          <w:sz w:val="18"/>
          <w:szCs w:val="18"/>
        </w:rPr>
      </w:pPr>
      <w:r w:rsidRPr="00716446">
        <w:rPr>
          <w:sz w:val="18"/>
          <w:szCs w:val="18"/>
        </w:rPr>
        <w:t>Responsible for individual revenue goals; forec</w:t>
      </w:r>
      <w:r w:rsidR="00EF3894" w:rsidRPr="00716446">
        <w:rPr>
          <w:sz w:val="18"/>
          <w:szCs w:val="18"/>
        </w:rPr>
        <w:t xml:space="preserve">asting revenue </w:t>
      </w:r>
      <w:r w:rsidRPr="00716446">
        <w:rPr>
          <w:sz w:val="18"/>
          <w:szCs w:val="18"/>
        </w:rPr>
        <w:t>on a weekly, monthly, quarterly schedule</w:t>
      </w:r>
    </w:p>
    <w:p w:rsidR="005E3C79" w:rsidRPr="00716446" w:rsidRDefault="0067314A" w:rsidP="00AC3F41">
      <w:pPr>
        <w:numPr>
          <w:ilvl w:val="0"/>
          <w:numId w:val="15"/>
        </w:numPr>
        <w:tabs>
          <w:tab w:val="left" w:pos="-360"/>
        </w:tabs>
        <w:ind w:left="0" w:right="-720"/>
        <w:rPr>
          <w:sz w:val="18"/>
          <w:szCs w:val="18"/>
        </w:rPr>
      </w:pPr>
      <w:r w:rsidRPr="00716446">
        <w:rPr>
          <w:sz w:val="18"/>
          <w:szCs w:val="18"/>
        </w:rPr>
        <w:t>Facilitate</w:t>
      </w:r>
      <w:r w:rsidR="00F67341" w:rsidRPr="00716446">
        <w:rPr>
          <w:sz w:val="18"/>
          <w:szCs w:val="18"/>
        </w:rPr>
        <w:t>d</w:t>
      </w:r>
      <w:r w:rsidRPr="00716446">
        <w:rPr>
          <w:sz w:val="18"/>
          <w:szCs w:val="18"/>
        </w:rPr>
        <w:t xml:space="preserve"> mutually beneficial relationships with a diverse group of internal and external personnel</w:t>
      </w:r>
      <w:r w:rsidR="007656F8" w:rsidRPr="00716446">
        <w:rPr>
          <w:sz w:val="18"/>
          <w:szCs w:val="18"/>
        </w:rPr>
        <w:t xml:space="preserve"> including Cisco distributors and partners</w:t>
      </w:r>
    </w:p>
    <w:p w:rsidR="005E3C79" w:rsidRPr="00716446" w:rsidRDefault="005A3FB8" w:rsidP="00AC3F41">
      <w:pPr>
        <w:numPr>
          <w:ilvl w:val="0"/>
          <w:numId w:val="15"/>
        </w:numPr>
        <w:tabs>
          <w:tab w:val="left" w:pos="-360"/>
        </w:tabs>
        <w:ind w:left="0" w:right="-720"/>
        <w:rPr>
          <w:sz w:val="18"/>
          <w:szCs w:val="18"/>
        </w:rPr>
      </w:pPr>
      <w:r>
        <w:rPr>
          <w:sz w:val="18"/>
          <w:szCs w:val="18"/>
        </w:rPr>
        <w:t>M</w:t>
      </w:r>
      <w:r w:rsidR="0067314A" w:rsidRPr="00716446">
        <w:rPr>
          <w:sz w:val="18"/>
          <w:szCs w:val="18"/>
        </w:rPr>
        <w:t>anage</w:t>
      </w:r>
      <w:r w:rsidR="00F67341" w:rsidRPr="00716446">
        <w:rPr>
          <w:sz w:val="18"/>
          <w:szCs w:val="18"/>
        </w:rPr>
        <w:t>d</w:t>
      </w:r>
      <w:r w:rsidR="0067314A" w:rsidRPr="00716446">
        <w:rPr>
          <w:sz w:val="18"/>
          <w:szCs w:val="18"/>
        </w:rPr>
        <w:t xml:space="preserve"> </w:t>
      </w:r>
      <w:r w:rsidR="007656F8" w:rsidRPr="00716446">
        <w:rPr>
          <w:sz w:val="18"/>
          <w:szCs w:val="18"/>
        </w:rPr>
        <w:t xml:space="preserve">all areas of </w:t>
      </w:r>
      <w:r w:rsidR="00EF3894" w:rsidRPr="00716446">
        <w:rPr>
          <w:sz w:val="18"/>
          <w:szCs w:val="18"/>
        </w:rPr>
        <w:t xml:space="preserve">pre and </w:t>
      </w:r>
      <w:r w:rsidR="0067314A" w:rsidRPr="00716446">
        <w:rPr>
          <w:sz w:val="18"/>
          <w:szCs w:val="18"/>
        </w:rPr>
        <w:t>post sales wi</w:t>
      </w:r>
      <w:r w:rsidR="007656F8" w:rsidRPr="00716446">
        <w:rPr>
          <w:sz w:val="18"/>
          <w:szCs w:val="18"/>
        </w:rPr>
        <w:t xml:space="preserve">th customers, distributors, </w:t>
      </w:r>
      <w:r w:rsidR="0067314A" w:rsidRPr="00716446">
        <w:rPr>
          <w:sz w:val="18"/>
          <w:szCs w:val="18"/>
        </w:rPr>
        <w:t>partners</w:t>
      </w:r>
      <w:r w:rsidR="007656F8" w:rsidRPr="00716446">
        <w:rPr>
          <w:sz w:val="18"/>
          <w:szCs w:val="18"/>
        </w:rPr>
        <w:t>, and Cisco</w:t>
      </w:r>
      <w:r w:rsidR="00981CCE">
        <w:rPr>
          <w:sz w:val="18"/>
          <w:szCs w:val="18"/>
        </w:rPr>
        <w:t xml:space="preserve"> services renewals of 100k or less</w:t>
      </w:r>
    </w:p>
    <w:p w:rsidR="00981CCE" w:rsidRDefault="005A3FB8" w:rsidP="003E7039">
      <w:pPr>
        <w:numPr>
          <w:ilvl w:val="0"/>
          <w:numId w:val="15"/>
        </w:numPr>
        <w:tabs>
          <w:tab w:val="left" w:pos="-360"/>
        </w:tabs>
        <w:ind w:left="0" w:right="-720"/>
        <w:rPr>
          <w:sz w:val="18"/>
          <w:szCs w:val="18"/>
        </w:rPr>
      </w:pPr>
      <w:r w:rsidRPr="00981CCE">
        <w:rPr>
          <w:sz w:val="18"/>
          <w:szCs w:val="18"/>
        </w:rPr>
        <w:t xml:space="preserve">Assisted Cisco client service managers in all areas of pre and post sales with customers, distributors, partners, and Cisco </w:t>
      </w:r>
      <w:r w:rsidR="00981CCE">
        <w:rPr>
          <w:sz w:val="18"/>
          <w:szCs w:val="18"/>
        </w:rPr>
        <w:t>services renewals of greater than 100k</w:t>
      </w:r>
    </w:p>
    <w:p w:rsidR="005E3C79" w:rsidRPr="00981CCE" w:rsidRDefault="009E4951" w:rsidP="003E7039">
      <w:pPr>
        <w:numPr>
          <w:ilvl w:val="0"/>
          <w:numId w:val="15"/>
        </w:numPr>
        <w:tabs>
          <w:tab w:val="left" w:pos="-360"/>
        </w:tabs>
        <w:ind w:left="0" w:right="-720"/>
        <w:rPr>
          <w:sz w:val="18"/>
          <w:szCs w:val="18"/>
        </w:rPr>
      </w:pPr>
      <w:r w:rsidRPr="00981CCE">
        <w:rPr>
          <w:sz w:val="18"/>
          <w:szCs w:val="18"/>
        </w:rPr>
        <w:t>Articulate</w:t>
      </w:r>
      <w:r w:rsidR="00F67341" w:rsidRPr="00981CCE">
        <w:rPr>
          <w:sz w:val="18"/>
          <w:szCs w:val="18"/>
        </w:rPr>
        <w:t>d</w:t>
      </w:r>
      <w:r w:rsidRPr="00981CCE">
        <w:rPr>
          <w:sz w:val="18"/>
          <w:szCs w:val="18"/>
        </w:rPr>
        <w:t xml:space="preserve"> </w:t>
      </w:r>
      <w:r w:rsidR="002A3DD0" w:rsidRPr="00981CCE">
        <w:rPr>
          <w:sz w:val="18"/>
          <w:szCs w:val="18"/>
        </w:rPr>
        <w:t xml:space="preserve">the </w:t>
      </w:r>
      <w:r w:rsidR="00ED5521" w:rsidRPr="00981CCE">
        <w:rPr>
          <w:sz w:val="18"/>
          <w:szCs w:val="18"/>
        </w:rPr>
        <w:t>ne</w:t>
      </w:r>
      <w:r w:rsidRPr="00981CCE">
        <w:rPr>
          <w:sz w:val="18"/>
          <w:szCs w:val="18"/>
        </w:rPr>
        <w:t>eds of customer</w:t>
      </w:r>
      <w:r w:rsidR="00D40BB1" w:rsidRPr="00981CCE">
        <w:rPr>
          <w:sz w:val="18"/>
          <w:szCs w:val="18"/>
        </w:rPr>
        <w:t>s</w:t>
      </w:r>
      <w:r w:rsidRPr="00981CCE">
        <w:rPr>
          <w:sz w:val="18"/>
          <w:szCs w:val="18"/>
        </w:rPr>
        <w:t xml:space="preserve"> in regard to </w:t>
      </w:r>
      <w:r w:rsidR="005A3FB8" w:rsidRPr="00981CCE">
        <w:rPr>
          <w:sz w:val="18"/>
          <w:szCs w:val="18"/>
        </w:rPr>
        <w:t>manage, co-term, clean up service contracts to Cisco</w:t>
      </w:r>
    </w:p>
    <w:p w:rsidR="00AC3F41" w:rsidRPr="00716446" w:rsidRDefault="00EF3894" w:rsidP="00AC3F41">
      <w:pPr>
        <w:ind w:right="-720"/>
        <w:rPr>
          <w:i/>
          <w:sz w:val="18"/>
          <w:szCs w:val="18"/>
        </w:rPr>
      </w:pPr>
      <w:r w:rsidRPr="00716446">
        <w:rPr>
          <w:i/>
          <w:sz w:val="18"/>
          <w:szCs w:val="18"/>
        </w:rPr>
        <w:t>Key Accomplishments</w:t>
      </w:r>
    </w:p>
    <w:p w:rsidR="00393102" w:rsidRDefault="00731966" w:rsidP="00AC3F41">
      <w:pPr>
        <w:numPr>
          <w:ilvl w:val="0"/>
          <w:numId w:val="28"/>
        </w:numPr>
        <w:ind w:right="-720"/>
        <w:rPr>
          <w:sz w:val="18"/>
          <w:szCs w:val="18"/>
        </w:rPr>
      </w:pPr>
      <w:r>
        <w:rPr>
          <w:sz w:val="18"/>
          <w:szCs w:val="18"/>
        </w:rPr>
        <w:t>FY14</w:t>
      </w:r>
      <w:r w:rsidR="00393102">
        <w:rPr>
          <w:sz w:val="18"/>
          <w:szCs w:val="18"/>
        </w:rPr>
        <w:t xml:space="preserve"> Sales Achiever finishing at 108% on a </w:t>
      </w:r>
      <w:r w:rsidR="003E7039">
        <w:rPr>
          <w:sz w:val="18"/>
          <w:szCs w:val="18"/>
        </w:rPr>
        <w:t>3</w:t>
      </w:r>
      <w:r w:rsidR="00393102">
        <w:rPr>
          <w:sz w:val="18"/>
          <w:szCs w:val="18"/>
        </w:rPr>
        <w:t>5.8M goal</w:t>
      </w:r>
      <w:r w:rsidR="00111BE8">
        <w:rPr>
          <w:sz w:val="18"/>
          <w:szCs w:val="18"/>
        </w:rPr>
        <w:t>, across 1 region, 2 states</w:t>
      </w:r>
    </w:p>
    <w:p w:rsidR="00EF3894" w:rsidRPr="00716446" w:rsidRDefault="00731966" w:rsidP="00AC3F41">
      <w:pPr>
        <w:numPr>
          <w:ilvl w:val="0"/>
          <w:numId w:val="28"/>
        </w:numPr>
        <w:ind w:right="-720"/>
        <w:rPr>
          <w:sz w:val="18"/>
          <w:szCs w:val="18"/>
        </w:rPr>
      </w:pPr>
      <w:r>
        <w:rPr>
          <w:sz w:val="18"/>
          <w:szCs w:val="18"/>
        </w:rPr>
        <w:t>FY13</w:t>
      </w:r>
      <w:r w:rsidR="004D5D9B" w:rsidRPr="00716446">
        <w:rPr>
          <w:sz w:val="18"/>
          <w:szCs w:val="18"/>
        </w:rPr>
        <w:t xml:space="preserve"> Sales Achiever finishing</w:t>
      </w:r>
      <w:r w:rsidR="00E53D95">
        <w:rPr>
          <w:sz w:val="18"/>
          <w:szCs w:val="18"/>
        </w:rPr>
        <w:t xml:space="preserve"> at 109% on a 32.7M goal, across 1</w:t>
      </w:r>
      <w:r w:rsidR="00981CCE">
        <w:rPr>
          <w:sz w:val="18"/>
          <w:szCs w:val="18"/>
        </w:rPr>
        <w:t xml:space="preserve"> region</w:t>
      </w:r>
      <w:r w:rsidR="00E53D95">
        <w:rPr>
          <w:sz w:val="18"/>
          <w:szCs w:val="18"/>
        </w:rPr>
        <w:t>, 2</w:t>
      </w:r>
      <w:r w:rsidR="00EF3894" w:rsidRPr="00716446">
        <w:rPr>
          <w:sz w:val="18"/>
          <w:szCs w:val="18"/>
        </w:rPr>
        <w:t xml:space="preserve"> states</w:t>
      </w:r>
    </w:p>
    <w:p w:rsidR="004833A8" w:rsidRPr="005A3FB8" w:rsidRDefault="00EC0BB4" w:rsidP="005A3FB8">
      <w:pPr>
        <w:numPr>
          <w:ilvl w:val="0"/>
          <w:numId w:val="17"/>
        </w:numPr>
        <w:ind w:left="720" w:right="-720"/>
        <w:rPr>
          <w:sz w:val="18"/>
          <w:szCs w:val="18"/>
        </w:rPr>
      </w:pPr>
      <w:r w:rsidRPr="00716446">
        <w:rPr>
          <w:color w:val="auto"/>
          <w:sz w:val="18"/>
          <w:szCs w:val="18"/>
        </w:rPr>
        <w:t>FY1</w:t>
      </w:r>
      <w:r w:rsidR="00731966">
        <w:rPr>
          <w:color w:val="auto"/>
          <w:sz w:val="18"/>
          <w:szCs w:val="18"/>
        </w:rPr>
        <w:t xml:space="preserve">2 Sales Achiever finishing </w:t>
      </w:r>
      <w:r w:rsidR="003E7039">
        <w:rPr>
          <w:color w:val="auto"/>
          <w:sz w:val="18"/>
          <w:szCs w:val="18"/>
        </w:rPr>
        <w:t xml:space="preserve">at </w:t>
      </w:r>
      <w:r w:rsidR="00731966">
        <w:rPr>
          <w:color w:val="auto"/>
          <w:sz w:val="18"/>
          <w:szCs w:val="18"/>
        </w:rPr>
        <w:t xml:space="preserve">111% on a </w:t>
      </w:r>
      <w:r w:rsidR="00981CCE">
        <w:rPr>
          <w:color w:val="auto"/>
          <w:sz w:val="18"/>
          <w:szCs w:val="18"/>
        </w:rPr>
        <w:t>30.4M goal, across 1 region, 2 states</w:t>
      </w:r>
    </w:p>
    <w:p w:rsidR="001B43E5" w:rsidRDefault="001B43E5" w:rsidP="001B43E5">
      <w:pPr>
        <w:ind w:right="-720"/>
        <w:rPr>
          <w:sz w:val="18"/>
          <w:szCs w:val="18"/>
        </w:rPr>
      </w:pPr>
    </w:p>
    <w:p w:rsidR="00FB3356" w:rsidRPr="00716446" w:rsidRDefault="00FB3356" w:rsidP="00AC3F41">
      <w:pPr>
        <w:ind w:left="720" w:right="-720" w:hanging="360"/>
        <w:rPr>
          <w:sz w:val="18"/>
          <w:szCs w:val="18"/>
        </w:rPr>
      </w:pPr>
    </w:p>
    <w:p w:rsidR="0067314A" w:rsidRPr="00716446" w:rsidRDefault="00EF3F32" w:rsidP="00AC3F41">
      <w:pPr>
        <w:ind w:left="-720" w:right="-720"/>
        <w:rPr>
          <w:sz w:val="18"/>
          <w:szCs w:val="18"/>
        </w:rPr>
      </w:pPr>
      <w:r>
        <w:rPr>
          <w:b/>
          <w:i/>
          <w:iCs/>
          <w:sz w:val="18"/>
          <w:szCs w:val="18"/>
        </w:rPr>
        <w:t xml:space="preserve">                </w:t>
      </w:r>
      <w:bookmarkStart w:id="0" w:name="_GoBack"/>
      <w:bookmarkEnd w:id="0"/>
      <w:r w:rsidR="007F38FA">
        <w:rPr>
          <w:b/>
          <w:i/>
          <w:iCs/>
          <w:sz w:val="18"/>
          <w:szCs w:val="18"/>
        </w:rPr>
        <w:t xml:space="preserve">Associate </w:t>
      </w:r>
      <w:r w:rsidR="009D449D" w:rsidRPr="00716446">
        <w:rPr>
          <w:b/>
          <w:i/>
          <w:iCs/>
          <w:sz w:val="18"/>
          <w:szCs w:val="18"/>
        </w:rPr>
        <w:t>Services Account Manager</w:t>
      </w:r>
      <w:r w:rsidR="009D449D" w:rsidRPr="00716446">
        <w:rPr>
          <w:sz w:val="18"/>
          <w:szCs w:val="18"/>
        </w:rPr>
        <w:tab/>
      </w:r>
      <w:r w:rsidR="009D449D" w:rsidRPr="00716446">
        <w:rPr>
          <w:sz w:val="18"/>
          <w:szCs w:val="18"/>
        </w:rPr>
        <w:tab/>
      </w:r>
      <w:r w:rsidR="009D449D" w:rsidRPr="00716446">
        <w:rPr>
          <w:sz w:val="18"/>
          <w:szCs w:val="18"/>
        </w:rPr>
        <w:tab/>
      </w:r>
      <w:r w:rsidR="009D449D" w:rsidRPr="00716446">
        <w:rPr>
          <w:sz w:val="18"/>
          <w:szCs w:val="18"/>
        </w:rPr>
        <w:tab/>
      </w:r>
      <w:r w:rsidR="008B152B">
        <w:rPr>
          <w:sz w:val="18"/>
          <w:szCs w:val="18"/>
        </w:rPr>
        <w:tab/>
      </w:r>
      <w:r w:rsidR="0067314A" w:rsidRPr="00716446">
        <w:rPr>
          <w:b/>
          <w:bCs/>
          <w:sz w:val="18"/>
          <w:szCs w:val="18"/>
        </w:rPr>
        <w:t>August 2007 to October 201</w:t>
      </w:r>
      <w:r w:rsidR="004B09BB">
        <w:rPr>
          <w:b/>
          <w:bCs/>
          <w:sz w:val="18"/>
          <w:szCs w:val="18"/>
        </w:rPr>
        <w:t>0</w:t>
      </w:r>
    </w:p>
    <w:p w:rsidR="00647002" w:rsidRPr="00716446" w:rsidRDefault="0070287E" w:rsidP="00E36091">
      <w:pPr>
        <w:numPr>
          <w:ilvl w:val="0"/>
          <w:numId w:val="25"/>
        </w:numPr>
        <w:ind w:left="0" w:right="-720"/>
        <w:rPr>
          <w:sz w:val="18"/>
          <w:szCs w:val="18"/>
        </w:rPr>
      </w:pPr>
      <w:r>
        <w:rPr>
          <w:sz w:val="18"/>
          <w:szCs w:val="18"/>
        </w:rPr>
        <w:t xml:space="preserve">Managed accounts from for Cisco services </w:t>
      </w:r>
      <w:r w:rsidR="00647002" w:rsidRPr="00716446">
        <w:rPr>
          <w:sz w:val="18"/>
          <w:szCs w:val="18"/>
        </w:rPr>
        <w:t>renewals</w:t>
      </w:r>
      <w:r>
        <w:rPr>
          <w:sz w:val="18"/>
          <w:szCs w:val="18"/>
        </w:rPr>
        <w:t xml:space="preserve"> 25-50k</w:t>
      </w:r>
    </w:p>
    <w:p w:rsidR="00C82DC1" w:rsidRPr="0070287E" w:rsidRDefault="00647002" w:rsidP="0070287E">
      <w:pPr>
        <w:numPr>
          <w:ilvl w:val="0"/>
          <w:numId w:val="25"/>
        </w:numPr>
        <w:ind w:left="0" w:right="-720"/>
        <w:rPr>
          <w:sz w:val="18"/>
          <w:szCs w:val="18"/>
        </w:rPr>
      </w:pPr>
      <w:r w:rsidRPr="00716446">
        <w:rPr>
          <w:sz w:val="18"/>
          <w:szCs w:val="18"/>
        </w:rPr>
        <w:t>Responsible for individual revenue goals; forecasting revenue on a weekly, monthly, quarterly schedule</w:t>
      </w:r>
    </w:p>
    <w:p w:rsidR="00647002" w:rsidRPr="00716446" w:rsidRDefault="007F38FA" w:rsidP="00E36091">
      <w:pPr>
        <w:numPr>
          <w:ilvl w:val="0"/>
          <w:numId w:val="25"/>
        </w:numPr>
        <w:ind w:left="0" w:right="-720"/>
        <w:rPr>
          <w:sz w:val="18"/>
          <w:szCs w:val="18"/>
        </w:rPr>
      </w:pPr>
      <w:r>
        <w:rPr>
          <w:sz w:val="18"/>
          <w:szCs w:val="18"/>
        </w:rPr>
        <w:t xml:space="preserve">Supported </w:t>
      </w:r>
      <w:r w:rsidR="00C82DC1" w:rsidRPr="00716446">
        <w:rPr>
          <w:sz w:val="18"/>
          <w:szCs w:val="18"/>
        </w:rPr>
        <w:t xml:space="preserve">Commercial accounts </w:t>
      </w:r>
      <w:r>
        <w:rPr>
          <w:sz w:val="18"/>
          <w:szCs w:val="18"/>
        </w:rPr>
        <w:t xml:space="preserve">including </w:t>
      </w:r>
      <w:r w:rsidR="0070287E">
        <w:rPr>
          <w:sz w:val="18"/>
          <w:szCs w:val="18"/>
        </w:rPr>
        <w:t xml:space="preserve">Public sector and service provider </w:t>
      </w:r>
      <w:r>
        <w:rPr>
          <w:sz w:val="18"/>
          <w:szCs w:val="18"/>
        </w:rPr>
        <w:t>accounts</w:t>
      </w:r>
    </w:p>
    <w:p w:rsidR="00C82DC1" w:rsidRPr="00716446" w:rsidRDefault="00647002" w:rsidP="00E36091">
      <w:pPr>
        <w:ind w:right="-720"/>
        <w:rPr>
          <w:i/>
          <w:sz w:val="18"/>
          <w:szCs w:val="18"/>
        </w:rPr>
      </w:pPr>
      <w:r w:rsidRPr="00716446">
        <w:rPr>
          <w:i/>
          <w:sz w:val="18"/>
          <w:szCs w:val="18"/>
        </w:rPr>
        <w:t xml:space="preserve">Key </w:t>
      </w:r>
      <w:r w:rsidR="00C82DC1" w:rsidRPr="00716446">
        <w:rPr>
          <w:i/>
          <w:sz w:val="18"/>
          <w:szCs w:val="18"/>
        </w:rPr>
        <w:t>Accomplishments</w:t>
      </w:r>
    </w:p>
    <w:p w:rsidR="00C82DC1" w:rsidRPr="00052C03" w:rsidRDefault="004D5D9B" w:rsidP="00E36091">
      <w:pPr>
        <w:numPr>
          <w:ilvl w:val="1"/>
          <w:numId w:val="18"/>
        </w:numPr>
        <w:ind w:left="360" w:right="-720" w:firstLine="0"/>
        <w:rPr>
          <w:b/>
          <w:bCs/>
          <w:sz w:val="18"/>
          <w:szCs w:val="18"/>
        </w:rPr>
      </w:pPr>
      <w:r w:rsidRPr="00716446">
        <w:rPr>
          <w:sz w:val="18"/>
          <w:szCs w:val="18"/>
        </w:rPr>
        <w:t>Sales Achie</w:t>
      </w:r>
      <w:r w:rsidR="00C82DC1" w:rsidRPr="00716446">
        <w:rPr>
          <w:sz w:val="18"/>
          <w:szCs w:val="18"/>
        </w:rPr>
        <w:t>ver in FY’09 and FY’11</w:t>
      </w:r>
    </w:p>
    <w:p w:rsidR="006D6875" w:rsidRDefault="00C82DC1" w:rsidP="006D6875">
      <w:pPr>
        <w:numPr>
          <w:ilvl w:val="1"/>
          <w:numId w:val="18"/>
        </w:numPr>
        <w:ind w:left="360" w:right="-720" w:firstLine="0"/>
        <w:rPr>
          <w:b/>
          <w:bCs/>
          <w:sz w:val="18"/>
          <w:szCs w:val="18"/>
        </w:rPr>
      </w:pPr>
      <w:r w:rsidRPr="00052C03">
        <w:rPr>
          <w:sz w:val="18"/>
          <w:szCs w:val="18"/>
        </w:rPr>
        <w:t xml:space="preserve">Promoted to </w:t>
      </w:r>
      <w:r w:rsidR="007F38FA" w:rsidRPr="00052C03">
        <w:rPr>
          <w:sz w:val="18"/>
          <w:szCs w:val="18"/>
        </w:rPr>
        <w:t xml:space="preserve">Services Account Manager </w:t>
      </w:r>
    </w:p>
    <w:p w:rsidR="006D6875" w:rsidRDefault="006D6875" w:rsidP="006D6875">
      <w:pPr>
        <w:ind w:left="360" w:right="-720"/>
        <w:rPr>
          <w:b/>
          <w:bCs/>
          <w:sz w:val="18"/>
          <w:szCs w:val="18"/>
        </w:rPr>
      </w:pPr>
    </w:p>
    <w:p w:rsidR="00EF3F32" w:rsidRDefault="00EF3F32" w:rsidP="00EF3F32">
      <w:pPr>
        <w:ind w:right="-720"/>
        <w:rPr>
          <w:b/>
          <w:bCs/>
          <w:sz w:val="18"/>
          <w:szCs w:val="18"/>
        </w:rPr>
      </w:pPr>
    </w:p>
    <w:p w:rsidR="00EF3F32" w:rsidRDefault="00EF3F32" w:rsidP="00EF3F32">
      <w:pPr>
        <w:ind w:right="-720"/>
        <w:rPr>
          <w:b/>
          <w:bCs/>
          <w:sz w:val="18"/>
          <w:szCs w:val="18"/>
        </w:rPr>
      </w:pPr>
    </w:p>
    <w:p w:rsidR="00052C03" w:rsidRPr="006D6875" w:rsidRDefault="00052C03" w:rsidP="00EF3F32">
      <w:pPr>
        <w:ind w:right="-720"/>
        <w:rPr>
          <w:b/>
          <w:bCs/>
          <w:sz w:val="18"/>
          <w:szCs w:val="18"/>
        </w:rPr>
      </w:pPr>
      <w:r w:rsidRPr="006D6875">
        <w:rPr>
          <w:b/>
          <w:bCs/>
          <w:i/>
          <w:sz w:val="18"/>
          <w:szCs w:val="18"/>
        </w:rPr>
        <w:t>Cisco Quality evaluator and analyst</w:t>
      </w:r>
      <w:r w:rsidRPr="006D6875">
        <w:rPr>
          <w:b/>
          <w:bCs/>
          <w:sz w:val="18"/>
          <w:szCs w:val="18"/>
        </w:rPr>
        <w:t xml:space="preserve">        </w:t>
      </w:r>
      <w:r w:rsidRPr="006D6875">
        <w:rPr>
          <w:b/>
          <w:bCs/>
          <w:sz w:val="18"/>
          <w:szCs w:val="18"/>
        </w:rPr>
        <w:tab/>
        <w:t xml:space="preserve">                                 December 2002 – August 2007        </w:t>
      </w:r>
    </w:p>
    <w:p w:rsidR="00052C03" w:rsidRPr="00052C03" w:rsidRDefault="00052C03" w:rsidP="00052C03">
      <w:pPr>
        <w:numPr>
          <w:ilvl w:val="1"/>
          <w:numId w:val="18"/>
        </w:numPr>
        <w:ind w:right="-720"/>
        <w:rPr>
          <w:b/>
          <w:bCs/>
          <w:sz w:val="18"/>
          <w:szCs w:val="18"/>
        </w:rPr>
      </w:pPr>
      <w:bookmarkStart w:id="1" w:name="id.5e3d24789511"/>
      <w:bookmarkEnd w:id="1"/>
      <w:r>
        <w:rPr>
          <w:bCs/>
          <w:sz w:val="18"/>
          <w:szCs w:val="18"/>
        </w:rPr>
        <w:t>Responsible for listening to and scoring calls for the purpose of providing coaching to account managers to help them improve the overall revenue for Cisco</w:t>
      </w:r>
    </w:p>
    <w:p w:rsidR="00052C03" w:rsidRPr="00052C03" w:rsidRDefault="00052C03" w:rsidP="00052C03">
      <w:pPr>
        <w:numPr>
          <w:ilvl w:val="1"/>
          <w:numId w:val="18"/>
        </w:numPr>
        <w:ind w:right="-720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Provided weekly, monthly, quarterly and yearly reports to management of Convergys and Cisco representatives during business reviews</w:t>
      </w:r>
    </w:p>
    <w:p w:rsidR="00052C03" w:rsidRDefault="00052C03" w:rsidP="00052C03">
      <w:pPr>
        <w:ind w:left="1440" w:right="-720"/>
        <w:rPr>
          <w:bCs/>
          <w:i/>
          <w:sz w:val="18"/>
          <w:szCs w:val="18"/>
        </w:rPr>
      </w:pPr>
      <w:r w:rsidRPr="00052C03">
        <w:rPr>
          <w:bCs/>
          <w:i/>
          <w:sz w:val="18"/>
          <w:szCs w:val="18"/>
        </w:rPr>
        <w:t>Key Accomplishments</w:t>
      </w:r>
    </w:p>
    <w:p w:rsidR="00052C03" w:rsidRDefault="00052C03" w:rsidP="00052C03">
      <w:pPr>
        <w:ind w:left="144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Identified key areas to help account managers overcome objections</w:t>
      </w:r>
    </w:p>
    <w:p w:rsidR="00052C03" w:rsidRDefault="00052C03" w:rsidP="00052C03">
      <w:pPr>
        <w:ind w:left="144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Re-wrote quality guide and scoring system to make it more helpful to identify key work-ons for the sales team (service levels, Muli-year opportunities, co-terming contracts)</w:t>
      </w:r>
    </w:p>
    <w:p w:rsidR="00976B29" w:rsidRDefault="00976B29" w:rsidP="00052C03">
      <w:pPr>
        <w:ind w:left="1440" w:right="-720"/>
        <w:rPr>
          <w:bCs/>
          <w:sz w:val="18"/>
          <w:szCs w:val="18"/>
        </w:rPr>
      </w:pPr>
    </w:p>
    <w:p w:rsidR="00976B29" w:rsidRPr="00052C03" w:rsidRDefault="00976B29" w:rsidP="00052C03">
      <w:pPr>
        <w:ind w:left="1440" w:right="-720"/>
        <w:rPr>
          <w:bCs/>
          <w:sz w:val="18"/>
          <w:szCs w:val="18"/>
        </w:rPr>
      </w:pPr>
    </w:p>
    <w:p w:rsidR="00052C03" w:rsidRPr="00052C03" w:rsidRDefault="00052C03" w:rsidP="00052C03">
      <w:pPr>
        <w:ind w:left="1800" w:right="-720"/>
        <w:rPr>
          <w:b/>
          <w:bCs/>
          <w:i/>
          <w:sz w:val="18"/>
          <w:szCs w:val="18"/>
        </w:rPr>
      </w:pPr>
    </w:p>
    <w:p w:rsidR="00052C03" w:rsidRDefault="00052C03" w:rsidP="00052C03">
      <w:pPr>
        <w:ind w:left="360" w:right="-720"/>
        <w:rPr>
          <w:b/>
          <w:bCs/>
          <w:sz w:val="18"/>
          <w:szCs w:val="18"/>
        </w:rPr>
      </w:pPr>
    </w:p>
    <w:p w:rsidR="00052C03" w:rsidRDefault="00052C03" w:rsidP="00052C03">
      <w:pPr>
        <w:ind w:left="360" w:right="-720"/>
        <w:rPr>
          <w:b/>
          <w:bCs/>
          <w:sz w:val="18"/>
          <w:szCs w:val="18"/>
        </w:rPr>
      </w:pPr>
    </w:p>
    <w:p w:rsidR="0067314A" w:rsidRPr="00716446" w:rsidRDefault="00F47C24" w:rsidP="00052C03">
      <w:pPr>
        <w:ind w:left="360" w:right="-720"/>
        <w:rPr>
          <w:b/>
          <w:bCs/>
          <w:sz w:val="18"/>
          <w:szCs w:val="18"/>
        </w:rPr>
      </w:pPr>
      <w:r w:rsidRPr="00716446">
        <w:rPr>
          <w:b/>
          <w:bCs/>
          <w:sz w:val="18"/>
          <w:szCs w:val="18"/>
        </w:rPr>
        <w:t>Community Giving Back</w:t>
      </w:r>
      <w:r w:rsidR="0067314A" w:rsidRPr="00716446">
        <w:rPr>
          <w:b/>
          <w:bCs/>
          <w:sz w:val="18"/>
          <w:szCs w:val="18"/>
        </w:rPr>
        <w:t xml:space="preserve"> </w:t>
      </w:r>
    </w:p>
    <w:p w:rsidR="006B3C73" w:rsidRPr="006B3C73" w:rsidRDefault="006B3C73" w:rsidP="006B3C73">
      <w:pPr>
        <w:ind w:right="-720"/>
        <w:rPr>
          <w:b/>
          <w:bCs/>
          <w:sz w:val="18"/>
          <w:szCs w:val="18"/>
        </w:rPr>
      </w:pPr>
    </w:p>
    <w:p w:rsidR="006B3C73" w:rsidRPr="00716446" w:rsidRDefault="007F38FA" w:rsidP="006B3C73">
      <w:pPr>
        <w:ind w:left="-720" w:right="-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Oshkosh Youth Hockey Association</w:t>
      </w:r>
      <w:r w:rsidR="006B3C73">
        <w:rPr>
          <w:b/>
          <w:bCs/>
          <w:sz w:val="18"/>
          <w:szCs w:val="18"/>
        </w:rPr>
        <w:tab/>
      </w:r>
      <w:r w:rsidR="006B3C73">
        <w:rPr>
          <w:b/>
          <w:bCs/>
          <w:sz w:val="18"/>
          <w:szCs w:val="18"/>
        </w:rPr>
        <w:tab/>
      </w:r>
      <w:r w:rsidR="006B3C73">
        <w:rPr>
          <w:b/>
          <w:bCs/>
          <w:sz w:val="18"/>
          <w:szCs w:val="18"/>
        </w:rPr>
        <w:tab/>
      </w:r>
      <w:r w:rsidR="006B3C73">
        <w:rPr>
          <w:b/>
          <w:bCs/>
          <w:sz w:val="18"/>
          <w:szCs w:val="18"/>
        </w:rPr>
        <w:tab/>
      </w:r>
      <w:r w:rsidR="006B3C73">
        <w:rPr>
          <w:b/>
          <w:bCs/>
          <w:sz w:val="18"/>
          <w:szCs w:val="18"/>
        </w:rPr>
        <w:tab/>
      </w:r>
      <w:r w:rsidR="006B3C73">
        <w:rPr>
          <w:b/>
          <w:bCs/>
          <w:sz w:val="18"/>
          <w:szCs w:val="18"/>
        </w:rPr>
        <w:tab/>
      </w:r>
      <w:r w:rsidR="006B3C73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October </w:t>
      </w:r>
      <w:r w:rsidR="00C90B62">
        <w:rPr>
          <w:b/>
          <w:bCs/>
          <w:sz w:val="18"/>
          <w:szCs w:val="18"/>
        </w:rPr>
        <w:t>2010</w:t>
      </w:r>
      <w:r w:rsidR="006B3C73">
        <w:rPr>
          <w:b/>
          <w:bCs/>
          <w:sz w:val="18"/>
          <w:szCs w:val="18"/>
        </w:rPr>
        <w:t xml:space="preserve"> to </w:t>
      </w:r>
      <w:r w:rsidR="00C90B62">
        <w:rPr>
          <w:b/>
          <w:bCs/>
          <w:sz w:val="18"/>
          <w:szCs w:val="18"/>
        </w:rPr>
        <w:t>March 2016</w:t>
      </w:r>
    </w:p>
    <w:p w:rsidR="006B3C73" w:rsidRPr="00716446" w:rsidRDefault="006B3C73" w:rsidP="006B3C73">
      <w:pPr>
        <w:ind w:left="-720" w:right="-720"/>
        <w:rPr>
          <w:i/>
          <w:iCs/>
          <w:sz w:val="18"/>
          <w:szCs w:val="18"/>
        </w:rPr>
      </w:pPr>
      <w:r w:rsidRPr="00716446">
        <w:rPr>
          <w:i/>
          <w:iCs/>
          <w:sz w:val="18"/>
          <w:szCs w:val="18"/>
        </w:rPr>
        <w:t>Volunteer</w:t>
      </w:r>
    </w:p>
    <w:p w:rsidR="006B3C73" w:rsidRPr="006B3C73" w:rsidRDefault="00C90B62" w:rsidP="006B3C73">
      <w:pPr>
        <w:numPr>
          <w:ilvl w:val="0"/>
          <w:numId w:val="24"/>
        </w:numPr>
        <w:ind w:left="0" w:right="-720"/>
        <w:rPr>
          <w:sz w:val="18"/>
          <w:szCs w:val="18"/>
        </w:rPr>
      </w:pPr>
      <w:r>
        <w:rPr>
          <w:sz w:val="18"/>
          <w:szCs w:val="18"/>
        </w:rPr>
        <w:t>Secretary for the Youth Hockey board</w:t>
      </w:r>
    </w:p>
    <w:p w:rsidR="00273970" w:rsidRPr="00273970" w:rsidRDefault="00C90B62" w:rsidP="00273970">
      <w:pPr>
        <w:numPr>
          <w:ilvl w:val="0"/>
          <w:numId w:val="24"/>
        </w:numPr>
        <w:ind w:left="0" w:right="-720"/>
        <w:rPr>
          <w:sz w:val="18"/>
          <w:szCs w:val="18"/>
        </w:rPr>
      </w:pPr>
      <w:r>
        <w:rPr>
          <w:sz w:val="18"/>
          <w:szCs w:val="18"/>
        </w:rPr>
        <w:t xml:space="preserve">Assist in raising funds within the community </w:t>
      </w:r>
      <w:r w:rsidR="00273970">
        <w:rPr>
          <w:sz w:val="18"/>
          <w:szCs w:val="18"/>
        </w:rPr>
        <w:t>in the hop</w:t>
      </w:r>
      <w:r>
        <w:rPr>
          <w:sz w:val="18"/>
          <w:szCs w:val="18"/>
        </w:rPr>
        <w:t>e of bringing in more interested players</w:t>
      </w:r>
    </w:p>
    <w:p w:rsidR="006B3C73" w:rsidRDefault="00C90B62" w:rsidP="006B3C73">
      <w:pPr>
        <w:numPr>
          <w:ilvl w:val="0"/>
          <w:numId w:val="24"/>
        </w:numPr>
        <w:ind w:left="0" w:right="-720"/>
        <w:rPr>
          <w:sz w:val="18"/>
          <w:szCs w:val="18"/>
        </w:rPr>
      </w:pPr>
      <w:r>
        <w:rPr>
          <w:sz w:val="18"/>
          <w:szCs w:val="18"/>
        </w:rPr>
        <w:t>Worked with Team Managers to set up games, hotel accomodations for tournaments and visiting organizations</w:t>
      </w:r>
    </w:p>
    <w:p w:rsidR="006B3C73" w:rsidRPr="007B18E0" w:rsidRDefault="00273970" w:rsidP="00273970">
      <w:pPr>
        <w:ind w:right="-720"/>
        <w:rPr>
          <w:i/>
          <w:sz w:val="18"/>
          <w:szCs w:val="18"/>
        </w:rPr>
      </w:pPr>
      <w:r w:rsidRPr="007B18E0">
        <w:rPr>
          <w:i/>
          <w:sz w:val="18"/>
          <w:szCs w:val="18"/>
        </w:rPr>
        <w:t>Key Accomplishments</w:t>
      </w:r>
    </w:p>
    <w:p w:rsidR="00273970" w:rsidRDefault="006F6239" w:rsidP="00273970">
      <w:pPr>
        <w:numPr>
          <w:ilvl w:val="0"/>
          <w:numId w:val="34"/>
        </w:numPr>
        <w:ind w:right="-720"/>
        <w:rPr>
          <w:sz w:val="18"/>
          <w:szCs w:val="18"/>
        </w:rPr>
      </w:pPr>
      <w:r>
        <w:rPr>
          <w:sz w:val="18"/>
          <w:szCs w:val="18"/>
        </w:rPr>
        <w:t>Led all state hockey associations with “Try Hockey for Free” participation</w:t>
      </w:r>
    </w:p>
    <w:p w:rsidR="006B3C73" w:rsidRDefault="006F6239" w:rsidP="00E83474">
      <w:pPr>
        <w:numPr>
          <w:ilvl w:val="0"/>
          <w:numId w:val="34"/>
        </w:numPr>
        <w:ind w:right="-720"/>
        <w:rPr>
          <w:sz w:val="18"/>
          <w:szCs w:val="18"/>
        </w:rPr>
      </w:pPr>
      <w:r>
        <w:rPr>
          <w:sz w:val="18"/>
          <w:szCs w:val="18"/>
        </w:rPr>
        <w:t>Re-wrote the association handbook to make things more clear for parents</w:t>
      </w:r>
    </w:p>
    <w:p w:rsidR="00E84472" w:rsidRDefault="00E84472" w:rsidP="00E84472">
      <w:pPr>
        <w:ind w:left="720" w:right="-720"/>
        <w:rPr>
          <w:sz w:val="18"/>
          <w:szCs w:val="18"/>
        </w:rPr>
      </w:pPr>
    </w:p>
    <w:p w:rsidR="00E84472" w:rsidRDefault="00E84472" w:rsidP="00E84472">
      <w:pPr>
        <w:ind w:left="720" w:right="-720"/>
        <w:rPr>
          <w:sz w:val="18"/>
          <w:szCs w:val="18"/>
        </w:rPr>
      </w:pPr>
    </w:p>
    <w:p w:rsidR="00E84472" w:rsidRDefault="00E84472" w:rsidP="00E84472">
      <w:pPr>
        <w:ind w:left="720" w:right="-720"/>
        <w:rPr>
          <w:sz w:val="18"/>
          <w:szCs w:val="18"/>
        </w:rPr>
      </w:pPr>
    </w:p>
    <w:p w:rsidR="00E84472" w:rsidRDefault="00E84472" w:rsidP="00E84472">
      <w:pPr>
        <w:ind w:left="720" w:right="-720"/>
        <w:rPr>
          <w:sz w:val="18"/>
          <w:szCs w:val="18"/>
        </w:rPr>
      </w:pPr>
    </w:p>
    <w:p w:rsidR="00E84472" w:rsidRDefault="00E84472" w:rsidP="00E84472">
      <w:pPr>
        <w:ind w:left="720" w:right="-720"/>
        <w:rPr>
          <w:sz w:val="18"/>
          <w:szCs w:val="18"/>
        </w:rPr>
      </w:pPr>
    </w:p>
    <w:p w:rsidR="00E84472" w:rsidRPr="00E83474" w:rsidRDefault="00E84472" w:rsidP="00E84472">
      <w:pPr>
        <w:ind w:left="720" w:right="-720"/>
        <w:rPr>
          <w:sz w:val="18"/>
          <w:szCs w:val="18"/>
        </w:rPr>
      </w:pPr>
    </w:p>
    <w:p w:rsidR="00DF7D1D" w:rsidRPr="00716446" w:rsidRDefault="00DF7D1D" w:rsidP="003929B3">
      <w:pPr>
        <w:ind w:left="-720" w:right="-720"/>
        <w:rPr>
          <w:b/>
          <w:bCs/>
          <w:sz w:val="18"/>
          <w:szCs w:val="18"/>
        </w:rPr>
      </w:pPr>
    </w:p>
    <w:p w:rsidR="003D3966" w:rsidRPr="00716446" w:rsidRDefault="007F38FA" w:rsidP="003929B3">
      <w:pPr>
        <w:ind w:left="-720" w:right="-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Oshkosh Youth Baseball </w:t>
      </w:r>
      <w:r w:rsidR="00E27A63" w:rsidRPr="00716446">
        <w:rPr>
          <w:b/>
          <w:bCs/>
          <w:sz w:val="18"/>
          <w:szCs w:val="18"/>
        </w:rPr>
        <w:t>Coa</w:t>
      </w:r>
      <w:r w:rsidR="00C90B62">
        <w:rPr>
          <w:b/>
          <w:bCs/>
          <w:sz w:val="18"/>
          <w:szCs w:val="18"/>
        </w:rPr>
        <w:t>ch</w:t>
      </w:r>
      <w:r w:rsidR="00C90B62">
        <w:rPr>
          <w:b/>
          <w:bCs/>
          <w:sz w:val="18"/>
          <w:szCs w:val="18"/>
        </w:rPr>
        <w:tab/>
      </w:r>
      <w:r w:rsidR="00C90B62">
        <w:rPr>
          <w:b/>
          <w:bCs/>
          <w:sz w:val="18"/>
          <w:szCs w:val="18"/>
        </w:rPr>
        <w:tab/>
      </w:r>
      <w:r w:rsidR="00C90B62">
        <w:rPr>
          <w:b/>
          <w:bCs/>
          <w:sz w:val="18"/>
          <w:szCs w:val="18"/>
        </w:rPr>
        <w:tab/>
      </w:r>
      <w:r w:rsidR="00C90B62">
        <w:rPr>
          <w:b/>
          <w:bCs/>
          <w:sz w:val="18"/>
          <w:szCs w:val="18"/>
        </w:rPr>
        <w:tab/>
      </w:r>
      <w:r w:rsidR="00C90B62">
        <w:rPr>
          <w:b/>
          <w:bCs/>
          <w:sz w:val="18"/>
          <w:szCs w:val="18"/>
        </w:rPr>
        <w:tab/>
      </w:r>
      <w:r w:rsidR="00C90B62">
        <w:rPr>
          <w:b/>
          <w:bCs/>
          <w:sz w:val="18"/>
          <w:szCs w:val="18"/>
        </w:rPr>
        <w:tab/>
      </w:r>
      <w:r w:rsidR="00C90B62">
        <w:rPr>
          <w:b/>
          <w:bCs/>
          <w:sz w:val="18"/>
          <w:szCs w:val="18"/>
        </w:rPr>
        <w:tab/>
        <w:t>May</w:t>
      </w:r>
      <w:r w:rsidR="00DF7D1D" w:rsidRPr="00716446">
        <w:rPr>
          <w:b/>
          <w:bCs/>
          <w:sz w:val="18"/>
          <w:szCs w:val="18"/>
        </w:rPr>
        <w:t xml:space="preserve"> 2008 to </w:t>
      </w:r>
      <w:r w:rsidR="00596B54">
        <w:rPr>
          <w:b/>
          <w:bCs/>
          <w:sz w:val="18"/>
          <w:szCs w:val="18"/>
        </w:rPr>
        <w:t xml:space="preserve">July </w:t>
      </w:r>
      <w:r w:rsidR="00C90B62">
        <w:rPr>
          <w:b/>
          <w:bCs/>
          <w:sz w:val="18"/>
          <w:szCs w:val="18"/>
        </w:rPr>
        <w:t>2010</w:t>
      </w:r>
    </w:p>
    <w:p w:rsidR="00E27A63" w:rsidRPr="00716446" w:rsidRDefault="00E27A63" w:rsidP="00E27A63">
      <w:pPr>
        <w:ind w:left="-720" w:right="-720"/>
        <w:rPr>
          <w:i/>
          <w:iCs/>
          <w:sz w:val="18"/>
          <w:szCs w:val="18"/>
        </w:rPr>
      </w:pPr>
      <w:r w:rsidRPr="00716446">
        <w:rPr>
          <w:i/>
          <w:iCs/>
          <w:sz w:val="18"/>
          <w:szCs w:val="18"/>
        </w:rPr>
        <w:t>Volunteer Coach</w:t>
      </w:r>
    </w:p>
    <w:p w:rsidR="00903E68" w:rsidRPr="0076154D" w:rsidRDefault="00903E68" w:rsidP="0076154D">
      <w:pPr>
        <w:numPr>
          <w:ilvl w:val="0"/>
          <w:numId w:val="24"/>
        </w:numPr>
        <w:ind w:left="0" w:right="-720"/>
        <w:rPr>
          <w:sz w:val="18"/>
          <w:szCs w:val="18"/>
        </w:rPr>
      </w:pPr>
      <w:r w:rsidRPr="00716446">
        <w:rPr>
          <w:sz w:val="18"/>
          <w:szCs w:val="18"/>
        </w:rPr>
        <w:t>Instruct</w:t>
      </w:r>
      <w:r w:rsidR="00DA6F35" w:rsidRPr="00716446">
        <w:rPr>
          <w:sz w:val="18"/>
          <w:szCs w:val="18"/>
        </w:rPr>
        <w:t xml:space="preserve">ed </w:t>
      </w:r>
      <w:r w:rsidR="0076154D">
        <w:rPr>
          <w:sz w:val="18"/>
          <w:szCs w:val="18"/>
        </w:rPr>
        <w:t xml:space="preserve">youth </w:t>
      </w:r>
      <w:r w:rsidR="00DA6F35" w:rsidRPr="00716446">
        <w:rPr>
          <w:sz w:val="18"/>
          <w:szCs w:val="18"/>
        </w:rPr>
        <w:t xml:space="preserve">athletes from the ages of 8 to </w:t>
      </w:r>
      <w:r w:rsidR="0076154D">
        <w:rPr>
          <w:sz w:val="18"/>
          <w:szCs w:val="18"/>
        </w:rPr>
        <w:t>10</w:t>
      </w:r>
      <w:r w:rsidRPr="00716446">
        <w:rPr>
          <w:sz w:val="18"/>
          <w:szCs w:val="18"/>
        </w:rPr>
        <w:t xml:space="preserve"> in the </w:t>
      </w:r>
      <w:r w:rsidR="0076154D">
        <w:rPr>
          <w:sz w:val="18"/>
          <w:szCs w:val="18"/>
        </w:rPr>
        <w:t>basics of baseball- hitting, fielding, etc</w:t>
      </w:r>
    </w:p>
    <w:p w:rsidR="00903E68" w:rsidRPr="00716446" w:rsidRDefault="00903E68" w:rsidP="00903E68">
      <w:pPr>
        <w:numPr>
          <w:ilvl w:val="0"/>
          <w:numId w:val="24"/>
        </w:numPr>
        <w:ind w:left="0" w:right="-720"/>
        <w:rPr>
          <w:sz w:val="18"/>
          <w:szCs w:val="18"/>
        </w:rPr>
      </w:pPr>
      <w:r w:rsidRPr="00716446">
        <w:rPr>
          <w:sz w:val="18"/>
          <w:szCs w:val="18"/>
        </w:rPr>
        <w:t>Encourage</w:t>
      </w:r>
      <w:r w:rsidR="00DA6F35" w:rsidRPr="00716446">
        <w:rPr>
          <w:sz w:val="18"/>
          <w:szCs w:val="18"/>
        </w:rPr>
        <w:t>d</w:t>
      </w:r>
      <w:r w:rsidR="0076154D">
        <w:rPr>
          <w:sz w:val="18"/>
          <w:szCs w:val="18"/>
        </w:rPr>
        <w:t xml:space="preserve"> youth</w:t>
      </w:r>
      <w:r w:rsidR="0070287E">
        <w:rPr>
          <w:sz w:val="18"/>
          <w:szCs w:val="18"/>
        </w:rPr>
        <w:t xml:space="preserve"> athletes to play as a team and encourage and help one another</w:t>
      </w:r>
    </w:p>
    <w:p w:rsidR="00F47C24" w:rsidRPr="00716446" w:rsidRDefault="00F47C24" w:rsidP="00F47C24">
      <w:pPr>
        <w:ind w:left="-1170" w:right="-720"/>
        <w:rPr>
          <w:b/>
          <w:bCs/>
          <w:sz w:val="18"/>
          <w:szCs w:val="18"/>
        </w:rPr>
      </w:pPr>
    </w:p>
    <w:p w:rsidR="00AC40D6" w:rsidRPr="001F3FFD" w:rsidRDefault="0076154D" w:rsidP="001F3FFD">
      <w:pPr>
        <w:ind w:left="-1170" w:right="-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</w:t>
      </w:r>
      <w:r w:rsidR="00F47C24" w:rsidRPr="00716446">
        <w:rPr>
          <w:b/>
          <w:bCs/>
          <w:sz w:val="18"/>
          <w:szCs w:val="18"/>
        </w:rPr>
        <w:t xml:space="preserve">Professional Development </w:t>
      </w:r>
    </w:p>
    <w:p w:rsidR="00AC40D6" w:rsidRDefault="00237A77" w:rsidP="00AC40D6">
      <w:pPr>
        <w:numPr>
          <w:ilvl w:val="0"/>
          <w:numId w:val="35"/>
        </w:numPr>
        <w:ind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</w:t>
      </w:r>
      <w:r w:rsidR="00AC40D6" w:rsidRPr="00B67A59">
        <w:rPr>
          <w:bCs/>
          <w:sz w:val="18"/>
          <w:szCs w:val="18"/>
        </w:rPr>
        <w:t>David Sandler Sales Training</w:t>
      </w:r>
    </w:p>
    <w:p w:rsidR="004A1FEE" w:rsidRPr="00B67A59" w:rsidRDefault="004A1FEE" w:rsidP="004A1FEE">
      <w:pPr>
        <w:ind w:left="3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</w:t>
      </w:r>
      <w:r w:rsidR="006D6875">
        <w:rPr>
          <w:bCs/>
          <w:sz w:val="18"/>
          <w:szCs w:val="18"/>
        </w:rPr>
        <w:t>Offsite company paid training program</w:t>
      </w:r>
    </w:p>
    <w:p w:rsidR="00AC40D6" w:rsidRDefault="00237A77" w:rsidP="00AC40D6">
      <w:pPr>
        <w:numPr>
          <w:ilvl w:val="0"/>
          <w:numId w:val="35"/>
        </w:numPr>
        <w:ind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</w:t>
      </w:r>
      <w:r w:rsidR="00AC40D6" w:rsidRPr="00B67A59">
        <w:rPr>
          <w:bCs/>
          <w:sz w:val="18"/>
          <w:szCs w:val="18"/>
        </w:rPr>
        <w:t xml:space="preserve">Stephen Covey 7 Habits </w:t>
      </w:r>
      <w:r w:rsidR="00AC40D6" w:rsidRPr="00B67A59">
        <w:rPr>
          <w:bCs/>
          <w:sz w:val="18"/>
          <w:szCs w:val="18"/>
        </w:rPr>
        <w:tab/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Classroom training based on the book by Stephen Covey “7 Habits of Highly Effective People”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Habit 1 – Be Proactive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Habit 2 -  Begin with the End in Mind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Habit 3 – Put First Things First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>What is important and what is urgent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Habit 4 – Think Win-Win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Habit 5 – Seek first to understand then be understood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Habit 6 – Synergize</w:t>
      </w:r>
    </w:p>
    <w:p w:rsid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>Habit 7 – Sharpen the Saw</w:t>
      </w:r>
    </w:p>
    <w:p w:rsidR="006D6875" w:rsidRPr="006D6875" w:rsidRDefault="006D6875" w:rsidP="006D6875">
      <w:pPr>
        <w:ind w:left="720" w:right="-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 w:rsidRPr="006D6875">
        <w:rPr>
          <w:sz w:val="18"/>
          <w:szCs w:val="18"/>
          <w:lang w:val="en"/>
        </w:rPr>
        <w:t>Balance and renew your resources</w:t>
      </w:r>
    </w:p>
    <w:p w:rsidR="006D6875" w:rsidRPr="00B67A59" w:rsidRDefault="006D6875" w:rsidP="006D6875">
      <w:pPr>
        <w:ind w:left="720" w:right="-720"/>
        <w:rPr>
          <w:bCs/>
          <w:sz w:val="18"/>
          <w:szCs w:val="18"/>
        </w:rPr>
      </w:pPr>
    </w:p>
    <w:p w:rsidR="00E27A63" w:rsidRPr="001F3FFD" w:rsidRDefault="00237A77" w:rsidP="001F3FFD">
      <w:pPr>
        <w:ind w:left="-40" w:right="-720"/>
        <w:rPr>
          <w:bCs/>
          <w:sz w:val="18"/>
          <w:szCs w:val="18"/>
        </w:rPr>
      </w:pPr>
      <w:r w:rsidRPr="001F3FFD">
        <w:rPr>
          <w:bCs/>
          <w:sz w:val="18"/>
          <w:szCs w:val="18"/>
        </w:rPr>
        <w:t xml:space="preserve">          </w:t>
      </w:r>
    </w:p>
    <w:p w:rsidR="00C26713" w:rsidRPr="00716446" w:rsidRDefault="00C26713" w:rsidP="00C26713">
      <w:pPr>
        <w:ind w:left="720" w:right="-720"/>
        <w:rPr>
          <w:sz w:val="18"/>
          <w:szCs w:val="18"/>
        </w:rPr>
      </w:pPr>
    </w:p>
    <w:p w:rsidR="00C26713" w:rsidRPr="00716446" w:rsidRDefault="004A1FEE" w:rsidP="00C26713">
      <w:pPr>
        <w:ind w:left="-1260" w:right="-7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</w:t>
      </w:r>
      <w:r w:rsidR="00F57D40" w:rsidRPr="00716446">
        <w:rPr>
          <w:b/>
          <w:bCs/>
          <w:sz w:val="18"/>
          <w:szCs w:val="18"/>
        </w:rPr>
        <w:t>Education</w:t>
      </w:r>
      <w:r w:rsidR="00F57D40" w:rsidRPr="00716446">
        <w:rPr>
          <w:sz w:val="18"/>
          <w:szCs w:val="18"/>
        </w:rPr>
        <w:tab/>
      </w:r>
    </w:p>
    <w:p w:rsidR="00C26713" w:rsidRPr="00716446" w:rsidRDefault="00C26713" w:rsidP="00C26713">
      <w:pPr>
        <w:ind w:left="-1260" w:right="-720"/>
        <w:rPr>
          <w:sz w:val="18"/>
          <w:szCs w:val="18"/>
        </w:rPr>
      </w:pPr>
    </w:p>
    <w:p w:rsidR="00C26713" w:rsidRDefault="003E7352" w:rsidP="00C26713">
      <w:pPr>
        <w:ind w:left="-720" w:right="-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Columbia College</w:t>
      </w:r>
      <w:r w:rsidR="00F57D40" w:rsidRPr="00716446">
        <w:rPr>
          <w:b/>
          <w:bCs/>
          <w:sz w:val="18"/>
          <w:szCs w:val="18"/>
        </w:rPr>
        <w:t>:  Chicago, IL</w:t>
      </w:r>
      <w:r w:rsidR="00F57D40" w:rsidRPr="00716446">
        <w:rPr>
          <w:b/>
          <w:bCs/>
          <w:sz w:val="18"/>
          <w:szCs w:val="18"/>
        </w:rPr>
        <w:tab/>
      </w:r>
      <w:r w:rsidR="00F57D40" w:rsidRPr="00716446">
        <w:rPr>
          <w:b/>
          <w:bCs/>
          <w:sz w:val="18"/>
          <w:szCs w:val="18"/>
        </w:rPr>
        <w:tab/>
      </w:r>
      <w:r w:rsidR="00F57D40" w:rsidRPr="00716446">
        <w:rPr>
          <w:b/>
          <w:bCs/>
          <w:sz w:val="18"/>
          <w:szCs w:val="18"/>
        </w:rPr>
        <w:tab/>
      </w:r>
      <w:r w:rsidR="00F57D40" w:rsidRPr="00716446">
        <w:rPr>
          <w:b/>
          <w:bCs/>
          <w:sz w:val="18"/>
          <w:szCs w:val="18"/>
        </w:rPr>
        <w:tab/>
      </w:r>
      <w:r w:rsidR="00F57D40" w:rsidRPr="00716446">
        <w:rPr>
          <w:b/>
          <w:bCs/>
          <w:sz w:val="18"/>
          <w:szCs w:val="18"/>
        </w:rPr>
        <w:tab/>
      </w:r>
      <w:r w:rsidR="00420B0F" w:rsidRPr="00716446">
        <w:rPr>
          <w:b/>
          <w:bCs/>
          <w:sz w:val="18"/>
          <w:szCs w:val="18"/>
        </w:rPr>
        <w:tab/>
      </w:r>
      <w:r w:rsidR="00B67A59">
        <w:rPr>
          <w:b/>
          <w:bCs/>
          <w:sz w:val="18"/>
          <w:szCs w:val="18"/>
        </w:rPr>
        <w:t xml:space="preserve">September 1989 - </w:t>
      </w:r>
      <w:r>
        <w:rPr>
          <w:b/>
          <w:bCs/>
          <w:sz w:val="18"/>
          <w:szCs w:val="18"/>
        </w:rPr>
        <w:t>May</w:t>
      </w:r>
      <w:r w:rsidR="00F57D40" w:rsidRPr="00716446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1992</w:t>
      </w:r>
    </w:p>
    <w:p w:rsidR="00C26713" w:rsidRPr="00716446" w:rsidRDefault="003E7352" w:rsidP="00C26713">
      <w:pPr>
        <w:ind w:left="-720" w:right="-720"/>
        <w:rPr>
          <w:sz w:val="18"/>
          <w:szCs w:val="18"/>
        </w:rPr>
      </w:pPr>
      <w:r w:rsidRPr="00716446">
        <w:rPr>
          <w:b/>
          <w:bCs/>
          <w:sz w:val="18"/>
          <w:szCs w:val="18"/>
        </w:rPr>
        <w:t xml:space="preserve">Bachelor of Arts in Communication   </w:t>
      </w:r>
    </w:p>
    <w:p w:rsidR="003E7352" w:rsidRDefault="003E7352" w:rsidP="00C26713">
      <w:pPr>
        <w:ind w:left="-720" w:right="-720"/>
        <w:rPr>
          <w:b/>
          <w:bCs/>
          <w:sz w:val="18"/>
          <w:szCs w:val="18"/>
        </w:rPr>
      </w:pPr>
    </w:p>
    <w:p w:rsidR="00C26713" w:rsidRPr="00716446" w:rsidRDefault="00C26713" w:rsidP="003E7352">
      <w:pPr>
        <w:ind w:right="-720"/>
        <w:rPr>
          <w:sz w:val="18"/>
          <w:szCs w:val="18"/>
        </w:rPr>
      </w:pPr>
    </w:p>
    <w:p w:rsidR="0067314A" w:rsidRPr="00716446" w:rsidRDefault="004A1FEE" w:rsidP="00C26713">
      <w:pPr>
        <w:ind w:left="-1260" w:right="-72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</w:t>
      </w:r>
      <w:r w:rsidR="0067314A" w:rsidRPr="00716446">
        <w:rPr>
          <w:b/>
          <w:bCs/>
          <w:sz w:val="18"/>
          <w:szCs w:val="18"/>
        </w:rPr>
        <w:t>References</w:t>
      </w:r>
      <w:r w:rsidR="0067314A" w:rsidRPr="00716446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    </w:t>
      </w:r>
      <w:r w:rsidR="0067314A" w:rsidRPr="00716446">
        <w:rPr>
          <w:b/>
          <w:bCs/>
          <w:sz w:val="18"/>
          <w:szCs w:val="18"/>
        </w:rPr>
        <w:t>Available Upon Request</w:t>
      </w:r>
    </w:p>
    <w:sectPr w:rsidR="0067314A" w:rsidRPr="00716446" w:rsidSect="00FB3356">
      <w:footerReference w:type="default" r:id="rId9"/>
      <w:pgSz w:w="12240" w:h="15840"/>
      <w:pgMar w:top="0" w:right="1800" w:bottom="90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C3" w:rsidRDefault="00857BC3">
      <w:r>
        <w:separator/>
      </w:r>
    </w:p>
  </w:endnote>
  <w:endnote w:type="continuationSeparator" w:id="0">
    <w:p w:rsidR="00857BC3" w:rsidRDefault="0085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7CA" w:rsidRDefault="005B27CA">
    <w:pPr>
      <w:jc w:val="right"/>
    </w:pPr>
    <w:r>
      <w:fldChar w:fldCharType="begin"/>
    </w:r>
    <w:r>
      <w:instrText>PAGE</w:instrText>
    </w:r>
    <w:r>
      <w:fldChar w:fldCharType="separate"/>
    </w:r>
    <w:r w:rsidR="00EF3F32">
      <w:rPr>
        <w:noProof/>
      </w:rPr>
      <w:t>1</w:t>
    </w:r>
    <w:r>
      <w:fldChar w:fldCharType="end"/>
    </w:r>
  </w:p>
  <w:p w:rsidR="005B27CA" w:rsidRDefault="005B27CA">
    <w:pPr>
      <w:rPr>
        <w:rFonts w:ascii="Arial" w:eastAsia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C3" w:rsidRDefault="00857BC3">
      <w:r>
        <w:separator/>
      </w:r>
    </w:p>
  </w:footnote>
  <w:footnote w:type="continuationSeparator" w:id="0">
    <w:p w:rsidR="00857BC3" w:rsidRDefault="00857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10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B18A9FDA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C8EEFDE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0924C18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6A8D0A6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684D7F4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C14CBAA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F7A5550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DE05008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F62C6FC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9EFA5766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AF4011A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6B270A8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73AA4BA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14ADDB6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E5858F4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580AF9C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8D09090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9AE8BD4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 w:tplc="FADA25EE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EB4F23A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B5E431C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1ED744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FAC953E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15E7E74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BAB8A012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E70B844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EC6BAC6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 w:tplc="E468114A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B7C5866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EF41246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8FA81A2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1FE5372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9C2974A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2AAA23A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E6C587E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FFC538C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 w:tplc="31086008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92E00CA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5404A98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BF6BC4E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BC8C84C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74248DC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F4A0738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5CAE928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8CA8FF0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AB27FEA"/>
    <w:multiLevelType w:val="hybridMultilevel"/>
    <w:tmpl w:val="158A961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FF27723"/>
    <w:multiLevelType w:val="hybridMultilevel"/>
    <w:tmpl w:val="BA12E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E67AD0"/>
    <w:multiLevelType w:val="hybridMultilevel"/>
    <w:tmpl w:val="AFDC1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1384CEE"/>
    <w:multiLevelType w:val="hybridMultilevel"/>
    <w:tmpl w:val="06BCC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CB3A22"/>
    <w:multiLevelType w:val="hybridMultilevel"/>
    <w:tmpl w:val="D3F4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C3215"/>
    <w:multiLevelType w:val="hybridMultilevel"/>
    <w:tmpl w:val="060A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F09F0"/>
    <w:multiLevelType w:val="hybridMultilevel"/>
    <w:tmpl w:val="F33AB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D950412"/>
    <w:multiLevelType w:val="hybridMultilevel"/>
    <w:tmpl w:val="8904DB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EE72B7B"/>
    <w:multiLevelType w:val="hybridMultilevel"/>
    <w:tmpl w:val="98B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434579"/>
    <w:multiLevelType w:val="hybridMultilevel"/>
    <w:tmpl w:val="C63EF4C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248954B9"/>
    <w:multiLevelType w:val="hybridMultilevel"/>
    <w:tmpl w:val="7D3E2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902D0F"/>
    <w:multiLevelType w:val="hybridMultilevel"/>
    <w:tmpl w:val="15F0F7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C3A323A"/>
    <w:multiLevelType w:val="hybridMultilevel"/>
    <w:tmpl w:val="3D52C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62716D3"/>
    <w:multiLevelType w:val="hybridMultilevel"/>
    <w:tmpl w:val="98D0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64C36"/>
    <w:multiLevelType w:val="hybridMultilevel"/>
    <w:tmpl w:val="400C5CE0"/>
    <w:lvl w:ilvl="0" w:tplc="04090001">
      <w:start w:val="1"/>
      <w:numFmt w:val="bullet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1">
    <w:nsid w:val="4F6B7237"/>
    <w:multiLevelType w:val="hybridMultilevel"/>
    <w:tmpl w:val="E118E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C46824"/>
    <w:multiLevelType w:val="hybridMultilevel"/>
    <w:tmpl w:val="D874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05C40"/>
    <w:multiLevelType w:val="hybridMultilevel"/>
    <w:tmpl w:val="91AE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D62012"/>
    <w:multiLevelType w:val="hybridMultilevel"/>
    <w:tmpl w:val="1AD27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1E526B"/>
    <w:multiLevelType w:val="hybridMultilevel"/>
    <w:tmpl w:val="16702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4768A6"/>
    <w:multiLevelType w:val="hybridMultilevel"/>
    <w:tmpl w:val="E62E3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1924A0"/>
    <w:multiLevelType w:val="hybridMultilevel"/>
    <w:tmpl w:val="1FD6B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AD068B7"/>
    <w:multiLevelType w:val="hybridMultilevel"/>
    <w:tmpl w:val="F904A3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6C972D31"/>
    <w:multiLevelType w:val="hybridMultilevel"/>
    <w:tmpl w:val="D08AB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E614467"/>
    <w:multiLevelType w:val="hybridMultilevel"/>
    <w:tmpl w:val="DE0AB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F1E27E3"/>
    <w:multiLevelType w:val="hybridMultilevel"/>
    <w:tmpl w:val="C0A62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7A77036A"/>
    <w:multiLevelType w:val="hybridMultilevel"/>
    <w:tmpl w:val="5D9A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D4327"/>
    <w:multiLevelType w:val="hybridMultilevel"/>
    <w:tmpl w:val="0DA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33CDF"/>
    <w:multiLevelType w:val="hybridMultilevel"/>
    <w:tmpl w:val="1282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4"/>
  </w:num>
  <w:num w:numId="8">
    <w:abstractNumId w:val="7"/>
  </w:num>
  <w:num w:numId="9">
    <w:abstractNumId w:val="13"/>
  </w:num>
  <w:num w:numId="10">
    <w:abstractNumId w:val="31"/>
  </w:num>
  <w:num w:numId="11">
    <w:abstractNumId w:val="32"/>
  </w:num>
  <w:num w:numId="12">
    <w:abstractNumId w:val="26"/>
  </w:num>
  <w:num w:numId="13">
    <w:abstractNumId w:val="28"/>
  </w:num>
  <w:num w:numId="14">
    <w:abstractNumId w:val="10"/>
  </w:num>
  <w:num w:numId="15">
    <w:abstractNumId w:val="19"/>
  </w:num>
  <w:num w:numId="16">
    <w:abstractNumId w:val="30"/>
  </w:num>
  <w:num w:numId="17">
    <w:abstractNumId w:val="21"/>
  </w:num>
  <w:num w:numId="18">
    <w:abstractNumId w:val="29"/>
  </w:num>
  <w:num w:numId="19">
    <w:abstractNumId w:val="18"/>
  </w:num>
  <w:num w:numId="20">
    <w:abstractNumId w:val="9"/>
  </w:num>
  <w:num w:numId="21">
    <w:abstractNumId w:val="12"/>
  </w:num>
  <w:num w:numId="22">
    <w:abstractNumId w:val="23"/>
  </w:num>
  <w:num w:numId="23">
    <w:abstractNumId w:val="16"/>
  </w:num>
  <w:num w:numId="24">
    <w:abstractNumId w:val="27"/>
  </w:num>
  <w:num w:numId="25">
    <w:abstractNumId w:val="33"/>
  </w:num>
  <w:num w:numId="26">
    <w:abstractNumId w:val="17"/>
  </w:num>
  <w:num w:numId="27">
    <w:abstractNumId w:val="6"/>
  </w:num>
  <w:num w:numId="28">
    <w:abstractNumId w:val="14"/>
  </w:num>
  <w:num w:numId="29">
    <w:abstractNumId w:val="34"/>
  </w:num>
  <w:num w:numId="30">
    <w:abstractNumId w:val="15"/>
  </w:num>
  <w:num w:numId="31">
    <w:abstractNumId w:val="8"/>
  </w:num>
  <w:num w:numId="32">
    <w:abstractNumId w:val="22"/>
  </w:num>
  <w:num w:numId="33">
    <w:abstractNumId w:val="25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004E02"/>
    <w:rsid w:val="00012496"/>
    <w:rsid w:val="00022E17"/>
    <w:rsid w:val="000350CD"/>
    <w:rsid w:val="00041298"/>
    <w:rsid w:val="000440E8"/>
    <w:rsid w:val="00052C03"/>
    <w:rsid w:val="0006794F"/>
    <w:rsid w:val="000914D4"/>
    <w:rsid w:val="00091ABE"/>
    <w:rsid w:val="000A52F5"/>
    <w:rsid w:val="000E251D"/>
    <w:rsid w:val="00104B28"/>
    <w:rsid w:val="00107248"/>
    <w:rsid w:val="00111BE8"/>
    <w:rsid w:val="00114F15"/>
    <w:rsid w:val="00132FC0"/>
    <w:rsid w:val="0015359C"/>
    <w:rsid w:val="00177CEE"/>
    <w:rsid w:val="00177DF9"/>
    <w:rsid w:val="00184459"/>
    <w:rsid w:val="00193B33"/>
    <w:rsid w:val="001A17D5"/>
    <w:rsid w:val="001B43E5"/>
    <w:rsid w:val="001B63EA"/>
    <w:rsid w:val="001C41BB"/>
    <w:rsid w:val="001C451A"/>
    <w:rsid w:val="001F3FFD"/>
    <w:rsid w:val="00237A77"/>
    <w:rsid w:val="00252708"/>
    <w:rsid w:val="00255168"/>
    <w:rsid w:val="00257517"/>
    <w:rsid w:val="00273970"/>
    <w:rsid w:val="002750A3"/>
    <w:rsid w:val="002831BD"/>
    <w:rsid w:val="002907EF"/>
    <w:rsid w:val="002A3DD0"/>
    <w:rsid w:val="002E520C"/>
    <w:rsid w:val="00302CC8"/>
    <w:rsid w:val="003366D3"/>
    <w:rsid w:val="00355CF5"/>
    <w:rsid w:val="00376DC5"/>
    <w:rsid w:val="003929B3"/>
    <w:rsid w:val="00393102"/>
    <w:rsid w:val="003C7910"/>
    <w:rsid w:val="003D3966"/>
    <w:rsid w:val="003D5DDB"/>
    <w:rsid w:val="003E7039"/>
    <w:rsid w:val="003E7352"/>
    <w:rsid w:val="003E751B"/>
    <w:rsid w:val="003F1E1C"/>
    <w:rsid w:val="003F2375"/>
    <w:rsid w:val="003F36ED"/>
    <w:rsid w:val="004124BB"/>
    <w:rsid w:val="004138D7"/>
    <w:rsid w:val="00417817"/>
    <w:rsid w:val="00420B0F"/>
    <w:rsid w:val="00435F96"/>
    <w:rsid w:val="004611CE"/>
    <w:rsid w:val="00473D03"/>
    <w:rsid w:val="004833A8"/>
    <w:rsid w:val="00494D66"/>
    <w:rsid w:val="004A1FEE"/>
    <w:rsid w:val="004B09BB"/>
    <w:rsid w:val="004C0544"/>
    <w:rsid w:val="004C44A5"/>
    <w:rsid w:val="004D57BD"/>
    <w:rsid w:val="004D5D9B"/>
    <w:rsid w:val="004D7888"/>
    <w:rsid w:val="00502B11"/>
    <w:rsid w:val="005156B7"/>
    <w:rsid w:val="00532FE2"/>
    <w:rsid w:val="005347B4"/>
    <w:rsid w:val="0056203C"/>
    <w:rsid w:val="0057170D"/>
    <w:rsid w:val="00573F24"/>
    <w:rsid w:val="005767F2"/>
    <w:rsid w:val="00596B54"/>
    <w:rsid w:val="005A3FB8"/>
    <w:rsid w:val="005B16EF"/>
    <w:rsid w:val="005B27CA"/>
    <w:rsid w:val="005C42B3"/>
    <w:rsid w:val="005E255F"/>
    <w:rsid w:val="005E3C79"/>
    <w:rsid w:val="00611A58"/>
    <w:rsid w:val="006136E5"/>
    <w:rsid w:val="006411FF"/>
    <w:rsid w:val="00642D97"/>
    <w:rsid w:val="00643773"/>
    <w:rsid w:val="00647002"/>
    <w:rsid w:val="00651601"/>
    <w:rsid w:val="0065170B"/>
    <w:rsid w:val="0066190B"/>
    <w:rsid w:val="0067314A"/>
    <w:rsid w:val="00681B4A"/>
    <w:rsid w:val="00694028"/>
    <w:rsid w:val="006B3C73"/>
    <w:rsid w:val="006D6875"/>
    <w:rsid w:val="006F6239"/>
    <w:rsid w:val="0070287E"/>
    <w:rsid w:val="00715976"/>
    <w:rsid w:val="00716446"/>
    <w:rsid w:val="00731966"/>
    <w:rsid w:val="00734587"/>
    <w:rsid w:val="007452FE"/>
    <w:rsid w:val="0076154D"/>
    <w:rsid w:val="00764DBF"/>
    <w:rsid w:val="007656F8"/>
    <w:rsid w:val="007748FE"/>
    <w:rsid w:val="007B08DD"/>
    <w:rsid w:val="007B18E0"/>
    <w:rsid w:val="007B2AC4"/>
    <w:rsid w:val="007B4E64"/>
    <w:rsid w:val="007D1ED2"/>
    <w:rsid w:val="007F38FA"/>
    <w:rsid w:val="007F67DD"/>
    <w:rsid w:val="00801FBA"/>
    <w:rsid w:val="00821946"/>
    <w:rsid w:val="00844697"/>
    <w:rsid w:val="008532C1"/>
    <w:rsid w:val="00856A9F"/>
    <w:rsid w:val="00857BC3"/>
    <w:rsid w:val="0089793F"/>
    <w:rsid w:val="00897DF0"/>
    <w:rsid w:val="008A07FF"/>
    <w:rsid w:val="008A3666"/>
    <w:rsid w:val="008A3A13"/>
    <w:rsid w:val="008B152B"/>
    <w:rsid w:val="008D6C33"/>
    <w:rsid w:val="008E4F4A"/>
    <w:rsid w:val="00903E68"/>
    <w:rsid w:val="00913CF2"/>
    <w:rsid w:val="00920BAD"/>
    <w:rsid w:val="00976B29"/>
    <w:rsid w:val="00981CCE"/>
    <w:rsid w:val="00997550"/>
    <w:rsid w:val="009D449D"/>
    <w:rsid w:val="009E2CBA"/>
    <w:rsid w:val="009E4951"/>
    <w:rsid w:val="00A346B3"/>
    <w:rsid w:val="00A46D05"/>
    <w:rsid w:val="00A77B3E"/>
    <w:rsid w:val="00A95820"/>
    <w:rsid w:val="00AA051A"/>
    <w:rsid w:val="00AA29A2"/>
    <w:rsid w:val="00AC3F41"/>
    <w:rsid w:val="00AC40D6"/>
    <w:rsid w:val="00B17D22"/>
    <w:rsid w:val="00B20F8F"/>
    <w:rsid w:val="00B21327"/>
    <w:rsid w:val="00B67A59"/>
    <w:rsid w:val="00B717E4"/>
    <w:rsid w:val="00BE428B"/>
    <w:rsid w:val="00BF673A"/>
    <w:rsid w:val="00BF76D9"/>
    <w:rsid w:val="00C13218"/>
    <w:rsid w:val="00C26713"/>
    <w:rsid w:val="00C32C31"/>
    <w:rsid w:val="00C5580F"/>
    <w:rsid w:val="00C761A9"/>
    <w:rsid w:val="00C82DC1"/>
    <w:rsid w:val="00C90B62"/>
    <w:rsid w:val="00CA27BF"/>
    <w:rsid w:val="00CA48AE"/>
    <w:rsid w:val="00CC391A"/>
    <w:rsid w:val="00CD118B"/>
    <w:rsid w:val="00D03C53"/>
    <w:rsid w:val="00D40BB1"/>
    <w:rsid w:val="00D6136D"/>
    <w:rsid w:val="00D7416E"/>
    <w:rsid w:val="00DA6F35"/>
    <w:rsid w:val="00DD6AEE"/>
    <w:rsid w:val="00DF332D"/>
    <w:rsid w:val="00DF7D1D"/>
    <w:rsid w:val="00E01AC3"/>
    <w:rsid w:val="00E05D44"/>
    <w:rsid w:val="00E1537D"/>
    <w:rsid w:val="00E24005"/>
    <w:rsid w:val="00E27A63"/>
    <w:rsid w:val="00E36091"/>
    <w:rsid w:val="00E53D95"/>
    <w:rsid w:val="00E56540"/>
    <w:rsid w:val="00E56E6B"/>
    <w:rsid w:val="00E56EDC"/>
    <w:rsid w:val="00E8002B"/>
    <w:rsid w:val="00E83474"/>
    <w:rsid w:val="00E84472"/>
    <w:rsid w:val="00E86CCB"/>
    <w:rsid w:val="00EC0BB4"/>
    <w:rsid w:val="00EC4D23"/>
    <w:rsid w:val="00ED5521"/>
    <w:rsid w:val="00EE0AC5"/>
    <w:rsid w:val="00EF129F"/>
    <w:rsid w:val="00EF3894"/>
    <w:rsid w:val="00EF3F32"/>
    <w:rsid w:val="00F07BE1"/>
    <w:rsid w:val="00F16C0D"/>
    <w:rsid w:val="00F25C23"/>
    <w:rsid w:val="00F27F44"/>
    <w:rsid w:val="00F4268A"/>
    <w:rsid w:val="00F47C24"/>
    <w:rsid w:val="00F5101C"/>
    <w:rsid w:val="00F57D40"/>
    <w:rsid w:val="00F60644"/>
    <w:rsid w:val="00F657FF"/>
    <w:rsid w:val="00F67341"/>
    <w:rsid w:val="00F82CD3"/>
    <w:rsid w:val="00FA42C0"/>
    <w:rsid w:val="00FA4B36"/>
    <w:rsid w:val="00FA7364"/>
    <w:rsid w:val="00FB3356"/>
    <w:rsid w:val="00FC69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semiHidden="1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39F376-B004-4A6F-9439-7657DD29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15794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KLETT FAMILY PC</dc:creator>
  <cp:lastModifiedBy>KLETT FAMILY PC</cp:lastModifiedBy>
  <cp:revision>17</cp:revision>
  <cp:lastPrinted>2015-04-16T03:58:00Z</cp:lastPrinted>
  <dcterms:created xsi:type="dcterms:W3CDTF">2016-11-09T00:57:00Z</dcterms:created>
  <dcterms:modified xsi:type="dcterms:W3CDTF">2017-05-05T12:48:00Z</dcterms:modified>
</cp:coreProperties>
</file>