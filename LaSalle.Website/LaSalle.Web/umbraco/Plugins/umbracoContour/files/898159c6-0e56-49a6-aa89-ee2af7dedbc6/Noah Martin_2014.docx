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90" w:type="dxa"/>
        <w:tblInd w:w="-106" w:type="dxa"/>
        <w:tblLayout w:type="fixed"/>
        <w:tblLook w:val="0000"/>
      </w:tblPr>
      <w:tblGrid>
        <w:gridCol w:w="9090"/>
      </w:tblGrid>
      <w:tr w:rsidR="00E07548" w:rsidRPr="009E4D8C" w:rsidTr="0043162D">
        <w:tc>
          <w:tcPr>
            <w:tcW w:w="90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07548" w:rsidRPr="009E4D8C" w:rsidRDefault="00E07548">
            <w:pPr>
              <w:pStyle w:val="Heading1"/>
              <w:rPr>
                <w:rFonts w:ascii="Calibri" w:hAnsi="Calibri" w:cs="Times New Roman"/>
              </w:rPr>
            </w:pPr>
            <w:r w:rsidRPr="009E4D8C">
              <w:rPr>
                <w:rFonts w:ascii="Calibri" w:hAnsi="Calibri" w:cs="Times New Roman"/>
              </w:rPr>
              <w:t>Objective</w:t>
            </w:r>
          </w:p>
        </w:tc>
      </w:tr>
      <w:tr w:rsidR="00E07548" w:rsidRPr="009E4D8C" w:rsidTr="006C0662">
        <w:trPr>
          <w:trHeight w:val="1203"/>
        </w:trPr>
        <w:tc>
          <w:tcPr>
            <w:tcW w:w="90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07548" w:rsidRPr="009E4D8C" w:rsidRDefault="00BA495E" w:rsidP="0018201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 professional with over 9</w:t>
            </w:r>
            <w:r w:rsidR="00E07548" w:rsidRPr="009E4D8C">
              <w:rPr>
                <w:rFonts w:ascii="Calibri" w:hAnsi="Calibri"/>
              </w:rPr>
              <w:t xml:space="preserve"> years</w:t>
            </w:r>
            <w:r w:rsidR="00E07548">
              <w:rPr>
                <w:rFonts w:ascii="Calibri" w:hAnsi="Calibri"/>
              </w:rPr>
              <w:t xml:space="preserve"> of IT</w:t>
            </w:r>
            <w:r w:rsidR="00E07548" w:rsidRPr="009E4D8C">
              <w:rPr>
                <w:rFonts w:ascii="Calibri" w:hAnsi="Calibri"/>
              </w:rPr>
              <w:t xml:space="preserve"> experience stemming from the Navy</w:t>
            </w:r>
            <w:r w:rsidR="00E07548">
              <w:rPr>
                <w:rFonts w:ascii="Calibri" w:hAnsi="Calibri"/>
              </w:rPr>
              <w:t>, DOD,</w:t>
            </w:r>
            <w:r w:rsidR="00E07548" w:rsidRPr="009E4D8C">
              <w:rPr>
                <w:rFonts w:ascii="Calibri" w:hAnsi="Calibri"/>
              </w:rPr>
              <w:t xml:space="preserve"> and a private equity company. I</w:t>
            </w:r>
            <w:r w:rsidR="00E07548">
              <w:rPr>
                <w:rFonts w:ascii="Calibri" w:hAnsi="Calibri"/>
              </w:rPr>
              <w:t xml:space="preserve"> am i</w:t>
            </w:r>
            <w:r w:rsidR="00E07548" w:rsidRPr="009E4D8C">
              <w:rPr>
                <w:rFonts w:ascii="Calibri" w:hAnsi="Calibri"/>
              </w:rPr>
              <w:t xml:space="preserve">nterested in seeking a </w:t>
            </w:r>
            <w:r>
              <w:rPr>
                <w:rFonts w:ascii="Calibri" w:hAnsi="Calibri"/>
              </w:rPr>
              <w:t xml:space="preserve">Network Engineer </w:t>
            </w:r>
            <w:r w:rsidR="00E07548">
              <w:rPr>
                <w:rFonts w:ascii="Calibri" w:hAnsi="Calibri"/>
              </w:rPr>
              <w:t>posit</w:t>
            </w:r>
            <w:r>
              <w:rPr>
                <w:rFonts w:ascii="Calibri" w:hAnsi="Calibri"/>
              </w:rPr>
              <w:t>ion that allows me to have an increased focus as a Network Professional</w:t>
            </w:r>
            <w:r w:rsidR="00E07548">
              <w:rPr>
                <w:rFonts w:ascii="Calibri" w:hAnsi="Calibri"/>
              </w:rPr>
              <w:t xml:space="preserve">. </w:t>
            </w:r>
            <w:r>
              <w:rPr>
                <w:rFonts w:ascii="Calibri" w:hAnsi="Calibri"/>
              </w:rPr>
              <w:t>My ideal position would also allow me to leverage my experience in the DOD community.</w:t>
            </w:r>
          </w:p>
          <w:p w:rsidR="00E07548" w:rsidRPr="00506EEB" w:rsidRDefault="00E07548" w:rsidP="0018201F">
            <w:pPr>
              <w:rPr>
                <w:rFonts w:ascii="Calibri" w:hAnsi="Calibri"/>
                <w:sz w:val="16"/>
                <w:szCs w:val="16"/>
              </w:rPr>
            </w:pPr>
          </w:p>
          <w:p w:rsidR="00E07548" w:rsidRPr="009E4D8C" w:rsidRDefault="00E07548" w:rsidP="00747D3C">
            <w:pPr>
              <w:rPr>
                <w:rFonts w:ascii="Calibri" w:hAnsi="Calibri"/>
                <w:b/>
                <w:sz w:val="24"/>
                <w:szCs w:val="24"/>
              </w:rPr>
            </w:pPr>
            <w:r w:rsidRPr="009E4D8C">
              <w:rPr>
                <w:rFonts w:ascii="Calibri" w:hAnsi="Calibri"/>
                <w:b/>
                <w:sz w:val="24"/>
                <w:szCs w:val="24"/>
              </w:rPr>
              <w:t>Summary of Qualifications</w:t>
            </w:r>
          </w:p>
        </w:tc>
      </w:tr>
      <w:tr w:rsidR="00E07548" w:rsidRPr="009E4D8C" w:rsidTr="000A085C">
        <w:trPr>
          <w:trHeight w:val="1589"/>
        </w:trPr>
        <w:tc>
          <w:tcPr>
            <w:tcW w:w="90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E07548" w:rsidRPr="00506EEB" w:rsidRDefault="00E07548" w:rsidP="004A3C24">
            <w:pPr>
              <w:rPr>
                <w:rStyle w:val="apple-style-span"/>
                <w:rFonts w:ascii="Calibri" w:hAnsi="Calibri"/>
                <w:color w:val="000000"/>
              </w:rPr>
            </w:pPr>
            <w:r>
              <w:rPr>
                <w:rStyle w:val="apple-style-span"/>
                <w:rFonts w:ascii="Calibri" w:hAnsi="Calibri"/>
                <w:color w:val="000000"/>
              </w:rPr>
              <w:t xml:space="preserve">My IT </w:t>
            </w:r>
            <w:r w:rsidRPr="00506EEB">
              <w:rPr>
                <w:rStyle w:val="apple-style-span"/>
                <w:rFonts w:ascii="Calibri" w:hAnsi="Calibri"/>
                <w:color w:val="000000"/>
              </w:rPr>
              <w:t xml:space="preserve">experience </w:t>
            </w:r>
            <w:r>
              <w:rPr>
                <w:rStyle w:val="apple-style-span"/>
                <w:rFonts w:ascii="Calibri" w:hAnsi="Calibri"/>
                <w:color w:val="000000"/>
              </w:rPr>
              <w:t xml:space="preserve">includes </w:t>
            </w:r>
            <w:r w:rsidRPr="00506EEB">
              <w:rPr>
                <w:rStyle w:val="apple-style-span"/>
                <w:rFonts w:ascii="Calibri" w:hAnsi="Calibri"/>
                <w:color w:val="000000"/>
              </w:rPr>
              <w:t>supporting, deploying, and upgrading systems, including hardware, software, networks, databases, servers, mobile devices, and peripherals.</w:t>
            </w:r>
          </w:p>
          <w:p w:rsidR="00E07548" w:rsidRPr="00506EEB" w:rsidRDefault="00E07548" w:rsidP="004A3C24">
            <w:pPr>
              <w:rPr>
                <w:rStyle w:val="apple-style-span"/>
                <w:rFonts w:ascii="Calibri" w:hAnsi="Calibri"/>
                <w:color w:val="000000"/>
              </w:rPr>
            </w:pPr>
            <w:r w:rsidRPr="00506EEB">
              <w:rPr>
                <w:rStyle w:val="apple-style-span"/>
                <w:rFonts w:ascii="Calibri" w:hAnsi="Calibri"/>
                <w:color w:val="000000"/>
              </w:rPr>
              <w:t>Very knowledgeable of computer and network security practices.</w:t>
            </w:r>
          </w:p>
          <w:p w:rsidR="00E07548" w:rsidRPr="00506EEB" w:rsidRDefault="00E07548" w:rsidP="004A3C24">
            <w:pPr>
              <w:rPr>
                <w:rStyle w:val="apple-style-span"/>
                <w:rFonts w:ascii="Calibri" w:hAnsi="Calibri"/>
                <w:color w:val="000000"/>
              </w:rPr>
            </w:pPr>
            <w:r w:rsidRPr="00506EEB">
              <w:rPr>
                <w:rStyle w:val="apple-style-span"/>
                <w:rFonts w:ascii="Calibri" w:hAnsi="Calibri"/>
                <w:color w:val="000000"/>
              </w:rPr>
              <w:t>Excellent communication skills. Able to assess and resolve client issues quickly.</w:t>
            </w:r>
          </w:p>
          <w:p w:rsidR="00E07548" w:rsidRPr="00506EEB" w:rsidRDefault="00E07548" w:rsidP="004A3C24">
            <w:pPr>
              <w:rPr>
                <w:rStyle w:val="apple-style-span"/>
                <w:rFonts w:ascii="Calibri" w:hAnsi="Calibri"/>
                <w:color w:val="000000"/>
              </w:rPr>
            </w:pPr>
            <w:r w:rsidRPr="00506EEB">
              <w:rPr>
                <w:rStyle w:val="apple-style-span"/>
                <w:rFonts w:ascii="Calibri" w:hAnsi="Calibri"/>
                <w:color w:val="000000"/>
              </w:rPr>
              <w:t>Ability to work independently and as part of a team.</w:t>
            </w:r>
          </w:p>
          <w:p w:rsidR="00E07548" w:rsidRPr="00506EEB" w:rsidRDefault="00E07548" w:rsidP="004A3C24">
            <w:pPr>
              <w:rPr>
                <w:rStyle w:val="apple-style-span"/>
                <w:rFonts w:ascii="Calibri" w:hAnsi="Calibri"/>
                <w:color w:val="000000"/>
              </w:rPr>
            </w:pPr>
            <w:r w:rsidRPr="00506EEB">
              <w:rPr>
                <w:rStyle w:val="apple-style-span"/>
                <w:rFonts w:ascii="Calibri" w:hAnsi="Calibri"/>
                <w:color w:val="000000"/>
              </w:rPr>
              <w:t>Actively takes on new challenges.</w:t>
            </w:r>
          </w:p>
          <w:p w:rsidR="00E07548" w:rsidRPr="00506EEB" w:rsidRDefault="00E07548" w:rsidP="00506EEB">
            <w:pPr>
              <w:ind w:firstLine="720"/>
              <w:rPr>
                <w:rStyle w:val="apple-style-span"/>
                <w:rFonts w:ascii="Calibri" w:hAnsi="Calibri"/>
                <w:color w:val="555555"/>
                <w:sz w:val="16"/>
                <w:szCs w:val="16"/>
              </w:rPr>
            </w:pPr>
          </w:p>
          <w:p w:rsidR="00E07548" w:rsidRPr="009E4D8C" w:rsidRDefault="00E07548" w:rsidP="0043162D">
            <w:pPr>
              <w:rPr>
                <w:rFonts w:ascii="Calibri" w:hAnsi="Calibri"/>
              </w:rPr>
            </w:pPr>
            <w:r w:rsidRPr="009E4D8C">
              <w:rPr>
                <w:rStyle w:val="apple-style-span"/>
                <w:rFonts w:ascii="Calibri" w:hAnsi="Calibri"/>
                <w:b/>
                <w:color w:val="555555"/>
                <w:sz w:val="24"/>
                <w:szCs w:val="24"/>
              </w:rPr>
              <w:t>Technology Summary</w:t>
            </w:r>
          </w:p>
        </w:tc>
      </w:tr>
      <w:tr w:rsidR="00E07548" w:rsidRPr="009E4D8C" w:rsidTr="007164EA">
        <w:trPr>
          <w:trHeight w:val="2301"/>
        </w:trPr>
        <w:tc>
          <w:tcPr>
            <w:tcW w:w="90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E07548" w:rsidRPr="009E4D8C" w:rsidRDefault="00E07548" w:rsidP="000A085C">
            <w:pPr>
              <w:widowControl w:val="0"/>
              <w:spacing w:before="40" w:after="40"/>
              <w:rPr>
                <w:rFonts w:ascii="Calibri" w:hAnsi="Calibri"/>
              </w:rPr>
            </w:pPr>
            <w:r w:rsidRPr="009E4D8C">
              <w:rPr>
                <w:rFonts w:ascii="Calibri" w:hAnsi="Calibri" w:cs="Arial"/>
                <w:b/>
              </w:rPr>
              <w:t xml:space="preserve">Software: </w:t>
            </w:r>
            <w:r w:rsidRPr="009E4D8C">
              <w:rPr>
                <w:rFonts w:ascii="Calibri" w:hAnsi="Calibri" w:cs="Arial"/>
              </w:rPr>
              <w:t>Windows 2000/XP/Vista, Microsoft Office 2000/2003/2007, Symantec B</w:t>
            </w:r>
            <w:r w:rsidR="00D432E5">
              <w:rPr>
                <w:rFonts w:ascii="Calibri" w:hAnsi="Calibri" w:cs="Arial"/>
              </w:rPr>
              <w:t xml:space="preserve">ackup Exec, </w:t>
            </w:r>
            <w:proofErr w:type="spellStart"/>
            <w:r w:rsidR="00D432E5">
              <w:rPr>
                <w:rFonts w:ascii="Calibri" w:hAnsi="Calibri" w:cs="Arial"/>
              </w:rPr>
              <w:t>Xampp</w:t>
            </w:r>
            <w:proofErr w:type="spellEnd"/>
            <w:r w:rsidR="00D432E5">
              <w:rPr>
                <w:rFonts w:ascii="Calibri" w:hAnsi="Calibri" w:cs="Arial"/>
              </w:rPr>
              <w:t xml:space="preserve"> Server, </w:t>
            </w:r>
            <w:r w:rsidRPr="009E4D8C">
              <w:rPr>
                <w:rFonts w:ascii="Calibri" w:hAnsi="Calibri" w:cs="Arial"/>
              </w:rPr>
              <w:t>Microsoft Exchange 2003/2007, BlackBerry Enterprise S</w:t>
            </w:r>
            <w:r w:rsidR="00BA495E">
              <w:rPr>
                <w:rFonts w:ascii="Calibri" w:hAnsi="Calibri" w:cs="Arial"/>
              </w:rPr>
              <w:t xml:space="preserve">erver, </w:t>
            </w:r>
            <w:proofErr w:type="spellStart"/>
            <w:r w:rsidR="00BA495E">
              <w:rPr>
                <w:rFonts w:ascii="Calibri" w:hAnsi="Calibri" w:cs="Arial"/>
              </w:rPr>
              <w:t>TrendMicro</w:t>
            </w:r>
            <w:proofErr w:type="spellEnd"/>
            <w:r w:rsidRPr="009E4D8C">
              <w:rPr>
                <w:rFonts w:ascii="Calibri" w:hAnsi="Calibri" w:cs="Arial"/>
              </w:rPr>
              <w:t xml:space="preserve"> Anti-Virus, </w:t>
            </w:r>
            <w:proofErr w:type="spellStart"/>
            <w:r w:rsidRPr="009E4D8C">
              <w:rPr>
                <w:rFonts w:ascii="Calibri" w:hAnsi="Calibri" w:cs="Arial"/>
              </w:rPr>
              <w:t>M</w:t>
            </w:r>
            <w:r w:rsidR="00BA495E">
              <w:rPr>
                <w:rFonts w:ascii="Calibri" w:hAnsi="Calibri" w:cs="Arial"/>
              </w:rPr>
              <w:t>icromuse</w:t>
            </w:r>
            <w:proofErr w:type="spellEnd"/>
            <w:r w:rsidR="00BA495E">
              <w:rPr>
                <w:rFonts w:ascii="Calibri" w:hAnsi="Calibri" w:cs="Arial"/>
              </w:rPr>
              <w:t xml:space="preserve"> </w:t>
            </w:r>
            <w:proofErr w:type="spellStart"/>
            <w:r w:rsidR="00BA495E">
              <w:rPr>
                <w:rFonts w:ascii="Calibri" w:hAnsi="Calibri" w:cs="Arial"/>
              </w:rPr>
              <w:t>Netcool</w:t>
            </w:r>
            <w:proofErr w:type="spellEnd"/>
            <w:r w:rsidR="00BA495E">
              <w:rPr>
                <w:rFonts w:ascii="Calibri" w:hAnsi="Calibri" w:cs="Arial"/>
              </w:rPr>
              <w:t>, HP NAS,</w:t>
            </w:r>
            <w:r w:rsidRPr="009E4D8C">
              <w:rPr>
                <w:rFonts w:ascii="Calibri" w:hAnsi="Calibri" w:cs="Arial"/>
              </w:rPr>
              <w:t xml:space="preserve"> ESX Server 4.0, VMware </w:t>
            </w:r>
            <w:proofErr w:type="spellStart"/>
            <w:r w:rsidRPr="009E4D8C">
              <w:rPr>
                <w:rFonts w:ascii="Calibri" w:hAnsi="Calibri" w:cs="Arial"/>
              </w:rPr>
              <w:t>vSphere</w:t>
            </w:r>
            <w:proofErr w:type="spellEnd"/>
            <w:r w:rsidRPr="009E4D8C">
              <w:rPr>
                <w:rFonts w:ascii="Calibri" w:hAnsi="Calibri" w:cs="Arial"/>
              </w:rPr>
              <w:t xml:space="preserve"> Client,  Microsoft IIS, </w:t>
            </w:r>
            <w:r w:rsidR="00BA495E">
              <w:rPr>
                <w:rFonts w:ascii="Calibri" w:hAnsi="Calibri" w:cs="Arial"/>
              </w:rPr>
              <w:t xml:space="preserve">and </w:t>
            </w:r>
            <w:r w:rsidRPr="009E4D8C">
              <w:rPr>
                <w:rFonts w:ascii="Calibri" w:hAnsi="Calibri" w:cs="Arial"/>
              </w:rPr>
              <w:t>Microsoft SharePoint</w:t>
            </w:r>
          </w:p>
          <w:p w:rsidR="00E07548" w:rsidRPr="009E4D8C" w:rsidRDefault="00E07548" w:rsidP="006F3F49">
            <w:pPr>
              <w:widowControl w:val="0"/>
              <w:spacing w:before="40" w:after="40"/>
              <w:rPr>
                <w:rFonts w:ascii="Calibri" w:hAnsi="Calibri" w:cs="Arial"/>
              </w:rPr>
            </w:pPr>
            <w:r w:rsidRPr="009E4D8C">
              <w:rPr>
                <w:rFonts w:ascii="Calibri" w:hAnsi="Calibri" w:cs="Arial"/>
                <w:b/>
              </w:rPr>
              <w:t xml:space="preserve">Hardware: </w:t>
            </w:r>
            <w:r w:rsidR="00D432E5" w:rsidRPr="009E4D8C">
              <w:rPr>
                <w:rFonts w:ascii="Calibri" w:hAnsi="Calibri" w:cs="Arial"/>
              </w:rPr>
              <w:t>Cisco router</w:t>
            </w:r>
            <w:r w:rsidR="00D432E5">
              <w:rPr>
                <w:rFonts w:ascii="Calibri" w:hAnsi="Calibri" w:cs="Arial"/>
              </w:rPr>
              <w:t xml:space="preserve">s and switches, </w:t>
            </w:r>
            <w:r w:rsidR="00BA495E">
              <w:rPr>
                <w:rFonts w:ascii="Calibri" w:hAnsi="Calibri" w:cs="Arial"/>
              </w:rPr>
              <w:t xml:space="preserve">Alcatel switches, </w:t>
            </w:r>
            <w:r w:rsidR="00D432E5">
              <w:rPr>
                <w:rFonts w:ascii="Calibri" w:hAnsi="Calibri" w:cs="Arial"/>
              </w:rPr>
              <w:t xml:space="preserve">IBM </w:t>
            </w:r>
            <w:proofErr w:type="spellStart"/>
            <w:r w:rsidR="00D432E5">
              <w:rPr>
                <w:rFonts w:ascii="Calibri" w:hAnsi="Calibri" w:cs="Arial"/>
              </w:rPr>
              <w:t>BladeCenters</w:t>
            </w:r>
            <w:proofErr w:type="spellEnd"/>
            <w:r w:rsidR="00D432E5">
              <w:rPr>
                <w:rFonts w:ascii="Calibri" w:hAnsi="Calibri" w:cs="Arial"/>
              </w:rPr>
              <w:t xml:space="preserve">, </w:t>
            </w:r>
            <w:r w:rsidRPr="009E4D8C">
              <w:rPr>
                <w:rFonts w:ascii="Calibri" w:hAnsi="Calibri" w:cs="Arial"/>
              </w:rPr>
              <w:t xml:space="preserve">Dell </w:t>
            </w:r>
            <w:proofErr w:type="spellStart"/>
            <w:r w:rsidRPr="009E4D8C">
              <w:rPr>
                <w:rFonts w:ascii="Calibri" w:hAnsi="Calibri" w:cs="Arial"/>
              </w:rPr>
              <w:t>PowerEdge</w:t>
            </w:r>
            <w:proofErr w:type="spellEnd"/>
            <w:r w:rsidRPr="009E4D8C">
              <w:rPr>
                <w:rFonts w:ascii="Calibri" w:hAnsi="Calibri" w:cs="Arial"/>
              </w:rPr>
              <w:t xml:space="preserve"> servers, </w:t>
            </w:r>
            <w:r w:rsidR="00D432E5">
              <w:rPr>
                <w:rFonts w:ascii="Calibri" w:hAnsi="Calibri" w:cs="Arial"/>
              </w:rPr>
              <w:t>Juniper Firewalls</w:t>
            </w:r>
            <w:r w:rsidRPr="009E4D8C">
              <w:rPr>
                <w:rFonts w:ascii="Calibri" w:hAnsi="Calibri" w:cs="Arial"/>
              </w:rPr>
              <w:t xml:space="preserve">, wireless routers, VoIP’s, </w:t>
            </w:r>
            <w:r>
              <w:rPr>
                <w:rFonts w:ascii="Calibri" w:hAnsi="Calibri" w:cs="Arial"/>
              </w:rPr>
              <w:t>video conferencing equipment</w:t>
            </w:r>
            <w:r w:rsidR="00D432E5">
              <w:rPr>
                <w:rFonts w:ascii="Calibri" w:hAnsi="Calibri" w:cs="Arial"/>
              </w:rPr>
              <w:t>,</w:t>
            </w:r>
            <w:r>
              <w:rPr>
                <w:rFonts w:ascii="Calibri" w:hAnsi="Calibri" w:cs="Arial"/>
              </w:rPr>
              <w:t xml:space="preserve"> </w:t>
            </w:r>
            <w:r w:rsidRPr="009E4D8C">
              <w:rPr>
                <w:rFonts w:ascii="Calibri" w:hAnsi="Calibri" w:cs="Arial"/>
              </w:rPr>
              <w:t>and BlackBerry support</w:t>
            </w:r>
          </w:p>
          <w:p w:rsidR="00E07548" w:rsidRDefault="00E07548" w:rsidP="008D3021">
            <w:pPr>
              <w:widowControl w:val="0"/>
              <w:spacing w:before="40" w:after="40"/>
              <w:rPr>
                <w:rFonts w:ascii="Calibri" w:hAnsi="Calibri" w:cs="Arial"/>
              </w:rPr>
            </w:pPr>
            <w:r w:rsidRPr="009E4D8C">
              <w:rPr>
                <w:rFonts w:ascii="Calibri" w:hAnsi="Calibri" w:cs="Arial"/>
                <w:b/>
              </w:rPr>
              <w:t xml:space="preserve">Operating Systems: </w:t>
            </w:r>
            <w:r w:rsidRPr="009E4D8C">
              <w:rPr>
                <w:rFonts w:ascii="Calibri" w:hAnsi="Calibri" w:cs="Arial"/>
              </w:rPr>
              <w:t>Microsoft Windows 2000/XP/</w:t>
            </w:r>
            <w:smartTag w:uri="urn:schemas-microsoft-com:office:smarttags" w:element="place">
              <w:r w:rsidRPr="009E4D8C">
                <w:rPr>
                  <w:rFonts w:ascii="Calibri" w:hAnsi="Calibri" w:cs="Arial"/>
                </w:rPr>
                <w:t>Vista</w:t>
              </w:r>
            </w:smartTag>
            <w:r w:rsidRPr="009E4D8C">
              <w:rPr>
                <w:rFonts w:ascii="Calibri" w:hAnsi="Calibri" w:cs="Arial"/>
              </w:rPr>
              <w:t xml:space="preserve">, Microsoft Server 2003/2008, Linux </w:t>
            </w:r>
            <w:proofErr w:type="spellStart"/>
            <w:r w:rsidRPr="009E4D8C">
              <w:rPr>
                <w:rFonts w:ascii="Calibri" w:hAnsi="Calibri" w:cs="Arial"/>
              </w:rPr>
              <w:t>Ubuntu</w:t>
            </w:r>
            <w:proofErr w:type="spellEnd"/>
            <w:r w:rsidRPr="009E4D8C">
              <w:rPr>
                <w:rFonts w:ascii="Calibri" w:hAnsi="Calibri" w:cs="Arial"/>
              </w:rPr>
              <w:t xml:space="preserve">, and Cisco </w:t>
            </w:r>
            <w:proofErr w:type="spellStart"/>
            <w:r w:rsidRPr="009E4D8C">
              <w:rPr>
                <w:rFonts w:ascii="Calibri" w:hAnsi="Calibri" w:cs="Arial"/>
              </w:rPr>
              <w:t>Ios</w:t>
            </w:r>
            <w:proofErr w:type="spellEnd"/>
          </w:p>
          <w:p w:rsidR="00E07548" w:rsidRPr="00506EEB" w:rsidRDefault="00E07548" w:rsidP="008D3021">
            <w:pPr>
              <w:widowControl w:val="0"/>
              <w:spacing w:before="40" w:after="40"/>
              <w:rPr>
                <w:rStyle w:val="apple-style-span"/>
                <w:rFonts w:ascii="Calibri" w:hAnsi="Calibri"/>
                <w:b/>
                <w:color w:val="555555"/>
                <w:sz w:val="16"/>
                <w:szCs w:val="16"/>
              </w:rPr>
            </w:pPr>
          </w:p>
          <w:p w:rsidR="00E07548" w:rsidRPr="00506EEB" w:rsidRDefault="00E07548" w:rsidP="0043162D">
            <w:pPr>
              <w:rPr>
                <w:rStyle w:val="apple-style-span"/>
                <w:rFonts w:ascii="Calibri" w:hAnsi="Calibri"/>
                <w:color w:val="000000"/>
                <w:sz w:val="22"/>
                <w:szCs w:val="22"/>
              </w:rPr>
            </w:pPr>
            <w:r w:rsidRPr="00506EEB">
              <w:rPr>
                <w:rStyle w:val="apple-style-span"/>
                <w:rFonts w:ascii="Calibri" w:hAnsi="Calibri"/>
                <w:b/>
                <w:color w:val="000000"/>
                <w:sz w:val="24"/>
                <w:szCs w:val="24"/>
              </w:rPr>
              <w:t>Certifications</w:t>
            </w:r>
          </w:p>
        </w:tc>
      </w:tr>
      <w:tr w:rsidR="00E07548" w:rsidRPr="009E4D8C" w:rsidTr="006F3F49">
        <w:trPr>
          <w:trHeight w:val="906"/>
        </w:trPr>
        <w:tc>
          <w:tcPr>
            <w:tcW w:w="90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E07548" w:rsidRDefault="0052580B" w:rsidP="00A04805">
            <w:pPr>
              <w:widowControl w:val="0"/>
              <w:numPr>
                <w:ilvl w:val="0"/>
                <w:numId w:val="14"/>
              </w:num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Cisco CCNP</w:t>
            </w:r>
          </w:p>
          <w:p w:rsidR="00E07548" w:rsidRPr="00A54C9A" w:rsidRDefault="0052580B" w:rsidP="00A04805">
            <w:pPr>
              <w:widowControl w:val="0"/>
              <w:numPr>
                <w:ilvl w:val="0"/>
                <w:numId w:val="14"/>
              </w:num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Cisco CCNA</w:t>
            </w:r>
          </w:p>
          <w:p w:rsidR="00E07548" w:rsidRPr="00A54C9A" w:rsidRDefault="00E07548" w:rsidP="00A04805">
            <w:pPr>
              <w:widowControl w:val="0"/>
              <w:numPr>
                <w:ilvl w:val="0"/>
                <w:numId w:val="14"/>
              </w:numPr>
              <w:spacing w:before="40" w:after="4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Comptia</w:t>
            </w:r>
            <w:proofErr w:type="spellEnd"/>
            <w:r>
              <w:rPr>
                <w:rFonts w:ascii="Calibri" w:hAnsi="Calibri"/>
              </w:rPr>
              <w:t xml:space="preserve"> Security+</w:t>
            </w:r>
          </w:p>
          <w:p w:rsidR="00E07548" w:rsidRPr="009E4D8C" w:rsidRDefault="00E07548" w:rsidP="00A04805">
            <w:pPr>
              <w:widowControl w:val="0"/>
              <w:numPr>
                <w:ilvl w:val="0"/>
                <w:numId w:val="14"/>
              </w:numPr>
              <w:spacing w:before="40" w:after="4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cs="Arial"/>
              </w:rPr>
              <w:t>Comptia</w:t>
            </w:r>
            <w:proofErr w:type="spellEnd"/>
            <w:r>
              <w:rPr>
                <w:rFonts w:ascii="Calibri" w:hAnsi="Calibri" w:cs="Arial"/>
              </w:rPr>
              <w:t xml:space="preserve"> </w:t>
            </w:r>
            <w:r w:rsidRPr="009E4D8C">
              <w:rPr>
                <w:rFonts w:ascii="Calibri" w:hAnsi="Calibri" w:cs="Arial"/>
              </w:rPr>
              <w:t xml:space="preserve">A+ </w:t>
            </w:r>
          </w:p>
          <w:p w:rsidR="00E07548" w:rsidRPr="009E4D8C" w:rsidRDefault="00E07548" w:rsidP="00A04805">
            <w:pPr>
              <w:widowControl w:val="0"/>
              <w:spacing w:before="40" w:after="40"/>
              <w:rPr>
                <w:rStyle w:val="apple-style-span"/>
                <w:rFonts w:ascii="Calibri" w:hAnsi="Calibri"/>
                <w:color w:val="555555"/>
                <w:sz w:val="24"/>
                <w:szCs w:val="24"/>
              </w:rPr>
            </w:pPr>
            <w:r w:rsidRPr="009E4D8C">
              <w:rPr>
                <w:rFonts w:ascii="Calibri" w:hAnsi="Calibri"/>
                <w:b/>
                <w:sz w:val="24"/>
                <w:szCs w:val="24"/>
              </w:rPr>
              <w:t>Security Clearance</w:t>
            </w:r>
          </w:p>
        </w:tc>
      </w:tr>
      <w:tr w:rsidR="00E07548" w:rsidRPr="009E4D8C" w:rsidTr="00A04805">
        <w:trPr>
          <w:trHeight w:val="1032"/>
        </w:trPr>
        <w:tc>
          <w:tcPr>
            <w:tcW w:w="90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E07548" w:rsidRPr="000C66ED" w:rsidRDefault="0052580B" w:rsidP="00A04805">
            <w:pPr>
              <w:pStyle w:val="Heading1"/>
              <w:numPr>
                <w:ilvl w:val="0"/>
                <w:numId w:val="15"/>
              </w:numPr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b w:val="0"/>
                <w:sz w:val="20"/>
                <w:szCs w:val="20"/>
              </w:rPr>
              <w:t xml:space="preserve">Top Secret / </w:t>
            </w:r>
            <w:r w:rsidR="00E07548" w:rsidRPr="000C66ED">
              <w:rPr>
                <w:rFonts w:ascii="Calibri" w:hAnsi="Calibri" w:cs="Times New Roman"/>
                <w:b w:val="0"/>
                <w:sz w:val="20"/>
                <w:szCs w:val="20"/>
              </w:rPr>
              <w:t>SCI</w:t>
            </w:r>
            <w:r>
              <w:rPr>
                <w:rFonts w:ascii="Calibri" w:hAnsi="Calibri" w:cs="Times New Roman"/>
                <w:b w:val="0"/>
                <w:sz w:val="20"/>
                <w:szCs w:val="20"/>
              </w:rPr>
              <w:t xml:space="preserve"> Cleared</w:t>
            </w:r>
          </w:p>
          <w:p w:rsidR="00E07548" w:rsidRPr="009E4D8C" w:rsidRDefault="00E07548" w:rsidP="00A04805">
            <w:pPr>
              <w:pStyle w:val="Heading1"/>
              <w:rPr>
                <w:rFonts w:ascii="Calibri" w:hAnsi="Calibri" w:cs="Arial"/>
              </w:rPr>
            </w:pPr>
            <w:r w:rsidRPr="009E4D8C">
              <w:rPr>
                <w:rFonts w:ascii="Calibri" w:hAnsi="Calibri" w:cs="Times New Roman"/>
              </w:rPr>
              <w:t>Employment Experience</w:t>
            </w:r>
          </w:p>
        </w:tc>
      </w:tr>
      <w:tr w:rsidR="00E07548" w:rsidRPr="009E4D8C" w:rsidTr="00D87892">
        <w:trPr>
          <w:trHeight w:val="1050"/>
        </w:trPr>
        <w:tc>
          <w:tcPr>
            <w:tcW w:w="90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2580B" w:rsidRPr="009E4D8C" w:rsidRDefault="0052580B" w:rsidP="0052580B">
            <w:pPr>
              <w:pStyle w:val="NoSpacing"/>
              <w:rPr>
                <w:rFonts w:ascii="Calibri" w:hAnsi="Calibri" w:cs="DejaVu Sans"/>
                <w:b/>
                <w:sz w:val="22"/>
                <w:szCs w:val="22"/>
              </w:rPr>
            </w:pPr>
            <w:r>
              <w:rPr>
                <w:rFonts w:ascii="Calibri" w:hAnsi="Calibri" w:cs="DejaVu Sans"/>
                <w:b/>
                <w:sz w:val="22"/>
                <w:szCs w:val="22"/>
              </w:rPr>
              <w:t>August 2014</w:t>
            </w:r>
            <w:r w:rsidR="007164EA">
              <w:rPr>
                <w:rFonts w:ascii="Calibri" w:hAnsi="Calibri" w:cs="DejaVu Sans"/>
                <w:b/>
                <w:sz w:val="22"/>
                <w:szCs w:val="22"/>
              </w:rPr>
              <w:t xml:space="preserve"> – Present</w:t>
            </w:r>
          </w:p>
          <w:p w:rsidR="0052580B" w:rsidRPr="000C66ED" w:rsidRDefault="007164EA" w:rsidP="0052580B">
            <w:pPr>
              <w:pStyle w:val="NoSpacing"/>
              <w:rPr>
                <w:rFonts w:ascii="Calibri" w:hAnsi="Calibri" w:cs="DejaVu Sans"/>
              </w:rPr>
            </w:pPr>
            <w:r>
              <w:rPr>
                <w:rFonts w:ascii="Calibri" w:hAnsi="Calibri" w:cs="DejaVu Sans"/>
              </w:rPr>
              <w:t>SAIC</w:t>
            </w:r>
          </w:p>
          <w:p w:rsidR="0052580B" w:rsidRDefault="0052580B" w:rsidP="0052580B">
            <w:pPr>
              <w:pStyle w:val="NoSpacing"/>
              <w:rPr>
                <w:rFonts w:ascii="Calibri" w:hAnsi="Calibri" w:cs="DejaVu Sans"/>
              </w:rPr>
            </w:pPr>
            <w:r w:rsidRPr="000C66ED">
              <w:rPr>
                <w:rFonts w:ascii="Calibri" w:hAnsi="Calibri" w:cs="DejaVu Sans"/>
              </w:rPr>
              <w:t xml:space="preserve">Job Title: </w:t>
            </w:r>
            <w:r>
              <w:rPr>
                <w:rFonts w:ascii="Calibri" w:hAnsi="Calibri" w:cs="DejaVu Sans"/>
              </w:rPr>
              <w:t>Network Engineer</w:t>
            </w:r>
          </w:p>
          <w:p w:rsidR="0052580B" w:rsidRDefault="0052580B" w:rsidP="0052580B">
            <w:pPr>
              <w:pStyle w:val="NoSpacing"/>
              <w:numPr>
                <w:ilvl w:val="0"/>
                <w:numId w:val="15"/>
              </w:numPr>
              <w:rPr>
                <w:rFonts w:ascii="Calibri" w:hAnsi="Calibri" w:cs="DejaVu Sans"/>
              </w:rPr>
            </w:pPr>
            <w:r>
              <w:rPr>
                <w:rFonts w:ascii="Calibri" w:hAnsi="Calibri" w:cs="DejaVu Sans"/>
              </w:rPr>
              <w:t>Performed Independent Verification and Validation (IV&amp;V) testing for ONE-NET systems</w:t>
            </w:r>
          </w:p>
          <w:p w:rsidR="0052580B" w:rsidRDefault="0052580B" w:rsidP="0052580B">
            <w:pPr>
              <w:pStyle w:val="NoSpacing"/>
              <w:numPr>
                <w:ilvl w:val="0"/>
                <w:numId w:val="15"/>
              </w:numPr>
              <w:rPr>
                <w:rFonts w:ascii="Calibri" w:hAnsi="Calibri" w:cs="DejaVu Sans"/>
              </w:rPr>
            </w:pPr>
            <w:r>
              <w:rPr>
                <w:rFonts w:ascii="Calibri" w:hAnsi="Calibri" w:cs="DejaVu Sans"/>
              </w:rPr>
              <w:t>Write detailed test plans for testing new solutions and hardware</w:t>
            </w:r>
          </w:p>
          <w:p w:rsidR="0052580B" w:rsidRDefault="0052580B" w:rsidP="0052580B">
            <w:pPr>
              <w:pStyle w:val="NoSpacing"/>
              <w:numPr>
                <w:ilvl w:val="0"/>
                <w:numId w:val="15"/>
              </w:numPr>
              <w:rPr>
                <w:rFonts w:ascii="Calibri" w:hAnsi="Calibri" w:cs="DejaVu Sans"/>
              </w:rPr>
            </w:pPr>
            <w:r>
              <w:rPr>
                <w:rFonts w:ascii="Calibri" w:hAnsi="Calibri" w:cs="DejaVu Sans"/>
              </w:rPr>
              <w:t>Write detailed test reports to provide to the ONE-NET ISEA lead</w:t>
            </w:r>
          </w:p>
          <w:p w:rsidR="0052580B" w:rsidRDefault="0052580B" w:rsidP="0052580B">
            <w:pPr>
              <w:pStyle w:val="NoSpacing"/>
              <w:numPr>
                <w:ilvl w:val="0"/>
                <w:numId w:val="15"/>
              </w:numPr>
              <w:rPr>
                <w:rFonts w:ascii="Calibri" w:hAnsi="Calibri" w:cs="DejaVu Sans"/>
              </w:rPr>
            </w:pPr>
            <w:r>
              <w:rPr>
                <w:rFonts w:ascii="Calibri" w:hAnsi="Calibri" w:cs="DejaVu Sans"/>
              </w:rPr>
              <w:t>Served as the lead test engineer for LAN/WAN solutions</w:t>
            </w:r>
          </w:p>
          <w:p w:rsidR="007164EA" w:rsidRDefault="007164EA" w:rsidP="0052580B">
            <w:pPr>
              <w:pStyle w:val="NoSpacing"/>
              <w:numPr>
                <w:ilvl w:val="0"/>
                <w:numId w:val="15"/>
              </w:numPr>
              <w:rPr>
                <w:rFonts w:ascii="Calibri" w:hAnsi="Calibri" w:cs="DejaVu Sans"/>
              </w:rPr>
            </w:pPr>
            <w:r>
              <w:rPr>
                <w:rFonts w:ascii="Calibri" w:hAnsi="Calibri" w:cs="DejaVu Sans"/>
              </w:rPr>
              <w:t>Provide network support as needed</w:t>
            </w:r>
          </w:p>
          <w:p w:rsidR="007164EA" w:rsidRDefault="007164EA" w:rsidP="007164EA">
            <w:pPr>
              <w:pStyle w:val="NoSpacing"/>
              <w:numPr>
                <w:ilvl w:val="0"/>
                <w:numId w:val="15"/>
              </w:numPr>
              <w:rPr>
                <w:rFonts w:ascii="Calibri" w:hAnsi="Calibri" w:cs="DejaVu Sans"/>
              </w:rPr>
            </w:pPr>
            <w:r>
              <w:rPr>
                <w:rFonts w:ascii="Calibri" w:hAnsi="Calibri" w:cs="DejaVu Sans"/>
              </w:rPr>
              <w:t>Assist Security Team with providing mitigation statements to meet (C&amp;A) requirements</w:t>
            </w:r>
          </w:p>
          <w:p w:rsidR="007164EA" w:rsidRPr="007164EA" w:rsidRDefault="007164EA" w:rsidP="007164EA">
            <w:pPr>
              <w:pStyle w:val="NoSpacing"/>
              <w:ind w:left="720"/>
              <w:rPr>
                <w:rFonts w:ascii="Calibri" w:hAnsi="Calibri" w:cs="DejaVu Sans"/>
              </w:rPr>
            </w:pPr>
          </w:p>
          <w:p w:rsidR="00BA495E" w:rsidRPr="009E4D8C" w:rsidRDefault="00BA495E" w:rsidP="00BA495E">
            <w:pPr>
              <w:pStyle w:val="NoSpacing"/>
              <w:rPr>
                <w:rFonts w:ascii="Calibri" w:hAnsi="Calibri" w:cs="DejaVu Sans"/>
                <w:b/>
                <w:sz w:val="22"/>
                <w:szCs w:val="22"/>
              </w:rPr>
            </w:pPr>
            <w:r>
              <w:rPr>
                <w:rFonts w:ascii="Calibri" w:hAnsi="Calibri" w:cs="DejaVu Sans"/>
                <w:b/>
                <w:sz w:val="22"/>
                <w:szCs w:val="22"/>
              </w:rPr>
              <w:t>October 2013</w:t>
            </w:r>
            <w:r w:rsidR="0052580B">
              <w:rPr>
                <w:rFonts w:ascii="Calibri" w:hAnsi="Calibri" w:cs="DejaVu Sans"/>
                <w:b/>
                <w:sz w:val="22"/>
                <w:szCs w:val="22"/>
              </w:rPr>
              <w:t xml:space="preserve"> – August 2014</w:t>
            </w:r>
          </w:p>
          <w:p w:rsidR="00BA495E" w:rsidRPr="000C66ED" w:rsidRDefault="00063F00" w:rsidP="00BA495E">
            <w:pPr>
              <w:pStyle w:val="NoSpacing"/>
              <w:rPr>
                <w:rFonts w:ascii="Calibri" w:hAnsi="Calibri" w:cs="DejaVu Sans"/>
              </w:rPr>
            </w:pPr>
            <w:r>
              <w:rPr>
                <w:rFonts w:ascii="Calibri" w:hAnsi="Calibri" w:cs="DejaVu Sans"/>
              </w:rPr>
              <w:t>Atlas Technologies</w:t>
            </w:r>
            <w:r w:rsidR="00BA495E" w:rsidRPr="000C66ED">
              <w:rPr>
                <w:rFonts w:ascii="Calibri" w:hAnsi="Calibri" w:cs="DejaVu Sans"/>
              </w:rPr>
              <w:t xml:space="preserve"> </w:t>
            </w:r>
          </w:p>
          <w:p w:rsidR="00BA495E" w:rsidRDefault="00BA495E" w:rsidP="00BA495E">
            <w:pPr>
              <w:pStyle w:val="NoSpacing"/>
              <w:rPr>
                <w:rFonts w:ascii="Calibri" w:hAnsi="Calibri" w:cs="DejaVu Sans"/>
              </w:rPr>
            </w:pPr>
            <w:r w:rsidRPr="000C66ED">
              <w:rPr>
                <w:rFonts w:ascii="Calibri" w:hAnsi="Calibri" w:cs="DejaVu Sans"/>
              </w:rPr>
              <w:t xml:space="preserve">Job Title: </w:t>
            </w:r>
            <w:r w:rsidR="0052580B">
              <w:rPr>
                <w:rFonts w:ascii="Calibri" w:hAnsi="Calibri" w:cs="DejaVu Sans"/>
              </w:rPr>
              <w:t>Senior Network Administrator</w:t>
            </w:r>
          </w:p>
          <w:p w:rsidR="00063F00" w:rsidRDefault="00063F00" w:rsidP="00063F00">
            <w:pPr>
              <w:pStyle w:val="NoSpacing"/>
              <w:numPr>
                <w:ilvl w:val="0"/>
                <w:numId w:val="15"/>
              </w:numPr>
              <w:rPr>
                <w:rFonts w:ascii="Calibri" w:hAnsi="Calibri" w:cs="DejaVu Sans"/>
              </w:rPr>
            </w:pPr>
            <w:r>
              <w:rPr>
                <w:rFonts w:ascii="Calibri" w:hAnsi="Calibri" w:cs="DejaVu Sans"/>
              </w:rPr>
              <w:t>Provide distance support for shipboard networks for the entire naval fleet</w:t>
            </w:r>
          </w:p>
          <w:p w:rsidR="00063F00" w:rsidRDefault="00063F00" w:rsidP="00063F00">
            <w:pPr>
              <w:pStyle w:val="NoSpacing"/>
              <w:numPr>
                <w:ilvl w:val="0"/>
                <w:numId w:val="15"/>
              </w:numPr>
              <w:rPr>
                <w:rFonts w:ascii="Calibri" w:hAnsi="Calibri" w:cs="DejaVu Sans"/>
              </w:rPr>
            </w:pPr>
            <w:r>
              <w:rPr>
                <w:rFonts w:ascii="Calibri" w:hAnsi="Calibri" w:cs="DejaVu Sans"/>
              </w:rPr>
              <w:t>Support entire LAN/Server installations for the fleet</w:t>
            </w:r>
          </w:p>
          <w:p w:rsidR="00063F00" w:rsidRDefault="00063F00" w:rsidP="00063F00">
            <w:pPr>
              <w:pStyle w:val="NoSpacing"/>
              <w:numPr>
                <w:ilvl w:val="0"/>
                <w:numId w:val="15"/>
              </w:numPr>
              <w:rPr>
                <w:rFonts w:ascii="Calibri" w:hAnsi="Calibri" w:cs="DejaVu Sans"/>
              </w:rPr>
            </w:pPr>
            <w:r>
              <w:rPr>
                <w:rFonts w:ascii="Calibri" w:hAnsi="Calibri" w:cs="DejaVu Sans"/>
              </w:rPr>
              <w:t xml:space="preserve">Provide ACL support after Information Assurance scans </w:t>
            </w:r>
          </w:p>
          <w:p w:rsidR="00063F00" w:rsidRDefault="00063F00" w:rsidP="00063F00">
            <w:pPr>
              <w:pStyle w:val="NoSpacing"/>
              <w:numPr>
                <w:ilvl w:val="0"/>
                <w:numId w:val="15"/>
              </w:numPr>
              <w:rPr>
                <w:rFonts w:ascii="Calibri" w:hAnsi="Calibri" w:cs="DejaVu Sans"/>
              </w:rPr>
            </w:pPr>
            <w:r>
              <w:rPr>
                <w:rFonts w:ascii="Calibri" w:hAnsi="Calibri" w:cs="DejaVu Sans"/>
              </w:rPr>
              <w:t>Assist with the installation planning process</w:t>
            </w:r>
          </w:p>
          <w:p w:rsidR="00063F00" w:rsidRDefault="002C4545" w:rsidP="00063F00">
            <w:pPr>
              <w:pStyle w:val="NoSpacing"/>
              <w:numPr>
                <w:ilvl w:val="0"/>
                <w:numId w:val="15"/>
              </w:numPr>
              <w:rPr>
                <w:rFonts w:ascii="Calibri" w:hAnsi="Calibri" w:cs="DejaVu Sans"/>
              </w:rPr>
            </w:pPr>
            <w:r>
              <w:rPr>
                <w:rFonts w:ascii="Calibri" w:hAnsi="Calibri" w:cs="DejaVu Sans"/>
              </w:rPr>
              <w:t>Train shipboard personnel on various procedures and protocols put in place by PMW-160</w:t>
            </w:r>
          </w:p>
          <w:p w:rsidR="002C4545" w:rsidRDefault="002C4545" w:rsidP="00063F00">
            <w:pPr>
              <w:pStyle w:val="NoSpacing"/>
              <w:numPr>
                <w:ilvl w:val="0"/>
                <w:numId w:val="15"/>
              </w:numPr>
              <w:rPr>
                <w:rFonts w:ascii="Calibri" w:hAnsi="Calibri" w:cs="DejaVu Sans"/>
              </w:rPr>
            </w:pPr>
            <w:r>
              <w:rPr>
                <w:rFonts w:ascii="Calibri" w:hAnsi="Calibri" w:cs="DejaVu Sans"/>
              </w:rPr>
              <w:t>Provide detailed captures of work performed to government representatives</w:t>
            </w:r>
          </w:p>
          <w:p w:rsidR="007164EA" w:rsidRPr="000C66ED" w:rsidRDefault="007164EA" w:rsidP="007164EA">
            <w:pPr>
              <w:pStyle w:val="NoSpacing"/>
              <w:ind w:left="720"/>
              <w:rPr>
                <w:rFonts w:ascii="Calibri" w:hAnsi="Calibri" w:cs="DejaVu Sans"/>
              </w:rPr>
            </w:pPr>
          </w:p>
          <w:p w:rsidR="00E07548" w:rsidRPr="009E4D8C" w:rsidRDefault="00E07548" w:rsidP="00F534E6">
            <w:pPr>
              <w:pStyle w:val="NoSpacing"/>
              <w:rPr>
                <w:rFonts w:ascii="Calibri" w:hAnsi="Calibri" w:cs="DejaVu Sans"/>
                <w:b/>
                <w:sz w:val="22"/>
                <w:szCs w:val="22"/>
              </w:rPr>
            </w:pPr>
            <w:r w:rsidRPr="009E4D8C">
              <w:rPr>
                <w:rFonts w:ascii="Calibri" w:hAnsi="Calibri" w:cs="DejaVu Sans"/>
                <w:b/>
                <w:sz w:val="22"/>
                <w:szCs w:val="22"/>
              </w:rPr>
              <w:lastRenderedPageBreak/>
              <w:t xml:space="preserve">July 2010 – </w:t>
            </w:r>
            <w:r w:rsidR="00BA495E">
              <w:rPr>
                <w:rFonts w:ascii="Calibri" w:hAnsi="Calibri" w:cs="DejaVu Sans"/>
                <w:b/>
                <w:sz w:val="22"/>
                <w:szCs w:val="22"/>
              </w:rPr>
              <w:t>October 2013</w:t>
            </w:r>
          </w:p>
          <w:p w:rsidR="00E07548" w:rsidRPr="000C66ED" w:rsidRDefault="00E07548" w:rsidP="00F534E6">
            <w:pPr>
              <w:pStyle w:val="NoSpacing"/>
              <w:rPr>
                <w:rFonts w:ascii="Calibri" w:hAnsi="Calibri" w:cs="DejaVu Sans"/>
              </w:rPr>
            </w:pPr>
            <w:r w:rsidRPr="000C66ED">
              <w:rPr>
                <w:rFonts w:ascii="Calibri" w:hAnsi="Calibri" w:cs="DejaVu Sans"/>
              </w:rPr>
              <w:t xml:space="preserve">BAE Systems (April/2011-Present) </w:t>
            </w:r>
          </w:p>
          <w:p w:rsidR="00E07548" w:rsidRPr="000C66ED" w:rsidRDefault="00E07548" w:rsidP="00A02F47">
            <w:pPr>
              <w:pStyle w:val="NoSpacing"/>
              <w:rPr>
                <w:rFonts w:ascii="Calibri" w:hAnsi="Calibri" w:cs="DejaVu Sans"/>
              </w:rPr>
            </w:pPr>
            <w:r w:rsidRPr="000C66ED">
              <w:rPr>
                <w:rFonts w:ascii="Calibri" w:hAnsi="Calibri" w:cs="DejaVu Sans"/>
              </w:rPr>
              <w:t>Job Title: Systems Admin II</w:t>
            </w:r>
          </w:p>
          <w:p w:rsidR="00E07548" w:rsidRPr="000C66ED" w:rsidRDefault="00E07548" w:rsidP="00F534E6">
            <w:pPr>
              <w:pStyle w:val="NoSpacing"/>
              <w:rPr>
                <w:rFonts w:ascii="Calibri" w:hAnsi="Calibri" w:cs="DejaVu Sans"/>
              </w:rPr>
            </w:pPr>
            <w:r w:rsidRPr="000C66ED">
              <w:rPr>
                <w:rFonts w:ascii="Calibri" w:hAnsi="Calibri" w:cs="DejaVu Sans"/>
              </w:rPr>
              <w:t>General Dynamics Information Technology (July/2010-March/2011)</w:t>
            </w:r>
          </w:p>
          <w:p w:rsidR="00E07548" w:rsidRPr="000C66ED" w:rsidRDefault="00E07548" w:rsidP="00B278DE">
            <w:pPr>
              <w:pStyle w:val="NoSpacing"/>
              <w:numPr>
                <w:ilvl w:val="0"/>
                <w:numId w:val="15"/>
              </w:numPr>
              <w:rPr>
                <w:rFonts w:ascii="Calibri" w:hAnsi="Calibri" w:cs="DejaVu Sans"/>
              </w:rPr>
            </w:pPr>
            <w:r>
              <w:rPr>
                <w:rFonts w:ascii="Calibri" w:hAnsi="Calibri" w:cs="DejaVu Sans"/>
              </w:rPr>
              <w:t xml:space="preserve">Field Service </w:t>
            </w:r>
            <w:r w:rsidRPr="000C66ED">
              <w:rPr>
                <w:rFonts w:ascii="Calibri" w:hAnsi="Calibri" w:cs="DejaVu Sans"/>
              </w:rPr>
              <w:t>Representative for DIA</w:t>
            </w:r>
            <w:r>
              <w:rPr>
                <w:rFonts w:ascii="Calibri" w:hAnsi="Calibri" w:cs="DejaVu Sans"/>
              </w:rPr>
              <w:t>’s</w:t>
            </w:r>
            <w:r w:rsidRPr="000C66ED">
              <w:rPr>
                <w:rFonts w:ascii="Calibri" w:hAnsi="Calibri" w:cs="DejaVu Sans"/>
              </w:rPr>
              <w:t xml:space="preserve"> </w:t>
            </w:r>
            <w:smartTag w:uri="urn:schemas-microsoft-com:office:smarttags" w:element="PlaceType">
              <w:smartTag w:uri="urn:schemas-microsoft-com:office:smarttags" w:element="place">
                <w:smartTag w:uri="urn:schemas-microsoft-com:office:smarttags" w:element="PlaceName">
                  <w:r w:rsidRPr="000C66ED">
                    <w:rPr>
                      <w:rFonts w:ascii="Calibri" w:hAnsi="Calibri" w:cs="DejaVu Sans"/>
                    </w:rPr>
                    <w:t>Western</w:t>
                  </w:r>
                </w:smartTag>
              </w:smartTag>
              <w:r w:rsidRPr="000C66ED">
                <w:rPr>
                  <w:rFonts w:ascii="Calibri" w:hAnsi="Calibri" w:cs="DejaVu Sans"/>
                </w:rPr>
                <w:t xml:space="preserve"> </w:t>
              </w:r>
              <w:proofErr w:type="spellStart"/>
              <w:smartTag w:uri="urn:schemas-microsoft-com:office:smarttags" w:element="PlaceType">
                <w:smartTag w:uri="urn:schemas-microsoft-com:office:smarttags" w:element="PlaceName">
                  <w:r w:rsidRPr="000C66ED">
                    <w:rPr>
                      <w:rFonts w:ascii="Calibri" w:hAnsi="Calibri" w:cs="DejaVu Sans"/>
                    </w:rPr>
                    <w:t>Conus</w:t>
                  </w:r>
                </w:smartTag>
              </w:smartTag>
              <w:proofErr w:type="spellEnd"/>
              <w:r w:rsidRPr="000C66ED">
                <w:rPr>
                  <w:rFonts w:ascii="Calibri" w:hAnsi="Calibri" w:cs="DejaVu Sans"/>
                </w:rPr>
                <w:t xml:space="preserve"> </w:t>
              </w:r>
              <w:smartTag w:uri="urn:schemas-microsoft-com:office:smarttags" w:element="PlaceType">
                <w:smartTag w:uri="urn:schemas-microsoft-com:office:smarttags" w:element="PlaceName">
                  <w:r w:rsidRPr="000C66ED">
                    <w:rPr>
                      <w:rFonts w:ascii="Calibri" w:hAnsi="Calibri" w:cs="DejaVu Sans"/>
                    </w:rPr>
                    <w:t>Regional</w:t>
                  </w:r>
                </w:smartTag>
              </w:smartTag>
              <w:r w:rsidRPr="000C66ED">
                <w:rPr>
                  <w:rFonts w:ascii="Calibri" w:hAnsi="Calibri" w:cs="DejaVu Sans"/>
                </w:rPr>
                <w:t xml:space="preserve"> </w:t>
              </w:r>
              <w:smartTag w:uri="urn:schemas-microsoft-com:office:smarttags" w:element="PlaceType">
                <w:smartTag w:uri="urn:schemas-microsoft-com:office:smarttags" w:element="PlaceName">
                  <w:r w:rsidRPr="000C66ED">
                    <w:rPr>
                      <w:rFonts w:ascii="Calibri" w:hAnsi="Calibri" w:cs="DejaVu Sans"/>
                    </w:rPr>
                    <w:t>Service</w:t>
                  </w:r>
                </w:smartTag>
              </w:smartTag>
              <w:r w:rsidRPr="000C66ED">
                <w:rPr>
                  <w:rFonts w:ascii="Calibri" w:hAnsi="Calibri" w:cs="DejaVu Sans"/>
                </w:rPr>
                <w:t xml:space="preserve"> </w:t>
              </w:r>
              <w:smartTag w:uri="urn:schemas-microsoft-com:office:smarttags" w:element="PlaceType">
                <w:r w:rsidRPr="000C66ED">
                  <w:rPr>
                    <w:rFonts w:ascii="Calibri" w:hAnsi="Calibri" w:cs="DejaVu Sans"/>
                  </w:rPr>
                  <w:t>Center</w:t>
                </w:r>
              </w:smartTag>
            </w:smartTag>
          </w:p>
          <w:p w:rsidR="00E07548" w:rsidRPr="000C66ED" w:rsidRDefault="00E07548" w:rsidP="00F11BCB">
            <w:pPr>
              <w:pStyle w:val="NoSpacing"/>
              <w:numPr>
                <w:ilvl w:val="0"/>
                <w:numId w:val="15"/>
              </w:numPr>
              <w:rPr>
                <w:rFonts w:ascii="Calibri" w:hAnsi="Calibri" w:cs="DejaVu Sans"/>
              </w:rPr>
            </w:pPr>
            <w:r w:rsidRPr="000C66ED">
              <w:rPr>
                <w:rFonts w:ascii="Calibri" w:hAnsi="Calibri" w:cs="DejaVu Sans"/>
              </w:rPr>
              <w:t xml:space="preserve">Monitor WAN connectivity using </w:t>
            </w:r>
            <w:proofErr w:type="spellStart"/>
            <w:r w:rsidRPr="000C66ED">
              <w:rPr>
                <w:rFonts w:ascii="Calibri" w:hAnsi="Calibri" w:cs="DejaVu Sans"/>
              </w:rPr>
              <w:t>Netcool</w:t>
            </w:r>
            <w:proofErr w:type="spellEnd"/>
            <w:r w:rsidRPr="000C66ED">
              <w:rPr>
                <w:rFonts w:ascii="Calibri" w:hAnsi="Calibri" w:cs="DejaVu Sans"/>
              </w:rPr>
              <w:t xml:space="preserve"> Precision Desktop </w:t>
            </w:r>
          </w:p>
          <w:p w:rsidR="00E07548" w:rsidRPr="000C66ED" w:rsidRDefault="00E07548" w:rsidP="00F11BCB">
            <w:pPr>
              <w:pStyle w:val="NoSpacing"/>
              <w:numPr>
                <w:ilvl w:val="0"/>
                <w:numId w:val="15"/>
              </w:numPr>
              <w:rPr>
                <w:rFonts w:ascii="Calibri" w:hAnsi="Calibri" w:cs="DejaVu Sans"/>
              </w:rPr>
            </w:pPr>
            <w:r w:rsidRPr="000C66ED">
              <w:rPr>
                <w:rFonts w:ascii="Calibri" w:hAnsi="Calibri" w:cs="DejaVu Sans"/>
              </w:rPr>
              <w:t>Analyze remote site network configurations using HP Network Automation Software</w:t>
            </w:r>
          </w:p>
          <w:p w:rsidR="00E07548" w:rsidRDefault="00E07548" w:rsidP="008F6AA5">
            <w:pPr>
              <w:pStyle w:val="NoSpacing"/>
              <w:numPr>
                <w:ilvl w:val="0"/>
                <w:numId w:val="6"/>
              </w:numPr>
              <w:rPr>
                <w:rFonts w:ascii="Calibri" w:hAnsi="Calibri" w:cs="DejaVu Sans"/>
              </w:rPr>
            </w:pPr>
            <w:r w:rsidRPr="000C66ED">
              <w:rPr>
                <w:rFonts w:ascii="Calibri" w:hAnsi="Calibri" w:cs="DejaVu Sans"/>
              </w:rPr>
              <w:t>Configure and install Cisco routers and switches</w:t>
            </w:r>
          </w:p>
          <w:p w:rsidR="00E07548" w:rsidRPr="000C66ED" w:rsidRDefault="00E07548" w:rsidP="008F6AA5">
            <w:pPr>
              <w:pStyle w:val="NoSpacing"/>
              <w:numPr>
                <w:ilvl w:val="0"/>
                <w:numId w:val="6"/>
              </w:numPr>
              <w:rPr>
                <w:rFonts w:ascii="Calibri" w:hAnsi="Calibri" w:cs="DejaVu Sans"/>
              </w:rPr>
            </w:pPr>
            <w:r>
              <w:rPr>
                <w:rFonts w:ascii="Calibri" w:hAnsi="Calibri" w:cs="DejaVu Sans"/>
              </w:rPr>
              <w:t>Install, configured and manage Juniper SSG 550 Firewall</w:t>
            </w:r>
          </w:p>
          <w:p w:rsidR="00E07548" w:rsidRPr="000C66ED" w:rsidRDefault="00E07548" w:rsidP="008F6AA5">
            <w:pPr>
              <w:pStyle w:val="NoSpacing"/>
              <w:numPr>
                <w:ilvl w:val="0"/>
                <w:numId w:val="6"/>
              </w:numPr>
              <w:rPr>
                <w:rFonts w:ascii="Calibri" w:hAnsi="Calibri" w:cs="DejaVu Sans"/>
              </w:rPr>
            </w:pPr>
            <w:r>
              <w:rPr>
                <w:rFonts w:ascii="Calibri" w:hAnsi="Calibri" w:cs="DejaVu Sans"/>
              </w:rPr>
              <w:t>Provided r</w:t>
            </w:r>
            <w:r w:rsidRPr="000C66ED">
              <w:rPr>
                <w:rFonts w:ascii="Calibri" w:hAnsi="Calibri" w:cs="DejaVu Sans"/>
              </w:rPr>
              <w:t xml:space="preserve">emote and on-site support for customer routers, switches, workstations, and servers </w:t>
            </w:r>
          </w:p>
          <w:p w:rsidR="00E07548" w:rsidRPr="000C66ED" w:rsidRDefault="00E07548" w:rsidP="0072715E">
            <w:pPr>
              <w:pStyle w:val="NoSpacing"/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0C66ED">
              <w:rPr>
                <w:rFonts w:ascii="Calibri" w:hAnsi="Calibri" w:cs="DejaVu Sans"/>
              </w:rPr>
              <w:t>Troubleshoot Cisco 7970 series VOIP’s</w:t>
            </w:r>
          </w:p>
          <w:p w:rsidR="00E07548" w:rsidRPr="00063F00" w:rsidRDefault="00E07548" w:rsidP="00063F00">
            <w:pPr>
              <w:pStyle w:val="NoSpacing"/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0C66ED">
              <w:rPr>
                <w:rFonts w:ascii="Calibri" w:hAnsi="Calibri" w:cs="DejaVu Sans"/>
              </w:rPr>
              <w:t>Troubleshoot and deploy Tandberg video teleconferencing equipment</w:t>
            </w:r>
          </w:p>
          <w:p w:rsidR="00E07548" w:rsidRPr="000C66ED" w:rsidRDefault="00E07548" w:rsidP="00A02F47">
            <w:pPr>
              <w:pStyle w:val="NoSpacing"/>
              <w:numPr>
                <w:ilvl w:val="0"/>
                <w:numId w:val="6"/>
              </w:numPr>
              <w:rPr>
                <w:rFonts w:ascii="Calibri" w:hAnsi="Calibri"/>
              </w:rPr>
            </w:pPr>
            <w:r w:rsidRPr="000C66ED">
              <w:rPr>
                <w:rFonts w:ascii="Calibri" w:hAnsi="Calibri" w:cs="DejaVu Sans"/>
              </w:rPr>
              <w:t>Site Lead for BAE Systems related matters. This would include being the site representative reporting to the The</w:t>
            </w:r>
            <w:r>
              <w:rPr>
                <w:rFonts w:ascii="Calibri" w:hAnsi="Calibri" w:cs="DejaVu Sans"/>
              </w:rPr>
              <w:t>ater Lead and Program Director</w:t>
            </w:r>
          </w:p>
          <w:p w:rsidR="00E07548" w:rsidRPr="00D432E5" w:rsidRDefault="00E07548" w:rsidP="00C42EA1">
            <w:pPr>
              <w:pStyle w:val="NoSpacing"/>
              <w:numPr>
                <w:ilvl w:val="0"/>
                <w:numId w:val="6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DejaVu Sans"/>
              </w:rPr>
              <w:t>Provided on the job training and resources to military personnel</w:t>
            </w:r>
          </w:p>
          <w:p w:rsidR="00D432E5" w:rsidRPr="00C42EA1" w:rsidRDefault="00D432E5" w:rsidP="00D432E5">
            <w:pPr>
              <w:pStyle w:val="NoSpacing"/>
              <w:numPr>
                <w:ilvl w:val="0"/>
                <w:numId w:val="6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DejaVu Sans"/>
              </w:rPr>
              <w:t>Supervised BAE Field Services Team</w:t>
            </w:r>
          </w:p>
          <w:p w:rsidR="00D432E5" w:rsidRPr="009E4D8C" w:rsidRDefault="00D432E5" w:rsidP="00D432E5">
            <w:pPr>
              <w:pStyle w:val="NoSpacing"/>
              <w:ind w:left="720"/>
              <w:rPr>
                <w:rFonts w:ascii="Calibri" w:hAnsi="Calibri"/>
                <w:sz w:val="22"/>
                <w:szCs w:val="22"/>
              </w:rPr>
            </w:pPr>
          </w:p>
        </w:tc>
      </w:tr>
      <w:tr w:rsidR="00E07548" w:rsidRPr="009E4D8C" w:rsidTr="0052580B">
        <w:trPr>
          <w:trHeight w:val="4338"/>
        </w:trPr>
        <w:tc>
          <w:tcPr>
            <w:tcW w:w="9090" w:type="dxa"/>
            <w:tcBorders>
              <w:left w:val="nil"/>
              <w:bottom w:val="nil"/>
              <w:right w:val="nil"/>
            </w:tcBorders>
          </w:tcPr>
          <w:p w:rsidR="00E07548" w:rsidRPr="009E4D8C" w:rsidRDefault="00E07548" w:rsidP="005E7794">
            <w:pPr>
              <w:widowControl w:val="0"/>
              <w:spacing w:before="40" w:after="40"/>
              <w:rPr>
                <w:rFonts w:ascii="Calibri" w:hAnsi="Calibri"/>
                <w:sz w:val="22"/>
                <w:szCs w:val="22"/>
              </w:rPr>
            </w:pPr>
            <w:r w:rsidRPr="009E4D8C">
              <w:rPr>
                <w:rFonts w:ascii="Calibri" w:hAnsi="Calibri" w:cs="DejaVu Sans"/>
                <w:b/>
                <w:sz w:val="22"/>
                <w:szCs w:val="22"/>
              </w:rPr>
              <w:lastRenderedPageBreak/>
              <w:t>September 2008 – July 2010</w:t>
            </w:r>
          </w:p>
          <w:p w:rsidR="00E07548" w:rsidRPr="000C66ED" w:rsidRDefault="00E07548" w:rsidP="00997E7B">
            <w:pPr>
              <w:widowControl w:val="0"/>
              <w:tabs>
                <w:tab w:val="center" w:pos="4437"/>
              </w:tabs>
              <w:spacing w:before="40" w:after="40"/>
              <w:rPr>
                <w:rFonts w:ascii="Calibri" w:hAnsi="Calibri"/>
              </w:rPr>
            </w:pPr>
            <w:r w:rsidRPr="000C66ED">
              <w:rPr>
                <w:rFonts w:ascii="Calibri" w:hAnsi="Calibri" w:cs="DejaVu Sans"/>
              </w:rPr>
              <w:t>Pacific Corporate Group</w:t>
            </w:r>
            <w:r w:rsidRPr="000C66ED">
              <w:rPr>
                <w:rFonts w:ascii="Calibri" w:hAnsi="Calibri" w:cs="DejaVu Sans"/>
              </w:rPr>
              <w:tab/>
            </w:r>
          </w:p>
          <w:p w:rsidR="00E07548" w:rsidRPr="000C66ED" w:rsidRDefault="00E07548" w:rsidP="005E7794">
            <w:pPr>
              <w:widowControl w:val="0"/>
              <w:spacing w:before="40" w:after="40"/>
              <w:rPr>
                <w:rFonts w:ascii="Calibri" w:hAnsi="Calibri"/>
              </w:rPr>
            </w:pPr>
            <w:r w:rsidRPr="000C66ED">
              <w:rPr>
                <w:rFonts w:ascii="Calibri" w:hAnsi="Calibri" w:cs="DejaVu Sans"/>
              </w:rPr>
              <w:t>Job Title: Desktop Support Technician</w:t>
            </w:r>
          </w:p>
          <w:p w:rsidR="00E07548" w:rsidRPr="000C66ED" w:rsidRDefault="00E07548" w:rsidP="005E7794">
            <w:pPr>
              <w:widowControl w:val="0"/>
              <w:numPr>
                <w:ilvl w:val="0"/>
                <w:numId w:val="7"/>
              </w:numPr>
              <w:spacing w:before="40" w:after="40"/>
              <w:rPr>
                <w:rFonts w:ascii="Calibri" w:hAnsi="Calibri"/>
              </w:rPr>
            </w:pPr>
            <w:r w:rsidRPr="000C66ED">
              <w:rPr>
                <w:rFonts w:ascii="Calibri" w:hAnsi="Calibri" w:cs="DejaVu Sans"/>
              </w:rPr>
              <w:t>Created</w:t>
            </w:r>
            <w:r>
              <w:rPr>
                <w:rFonts w:ascii="Calibri" w:hAnsi="Calibri" w:cs="DejaVu Sans"/>
              </w:rPr>
              <w:t xml:space="preserve"> domain and E-mail</w:t>
            </w:r>
            <w:r w:rsidRPr="000C66ED">
              <w:rPr>
                <w:rFonts w:ascii="Calibri" w:hAnsi="Calibri" w:cs="DejaVu Sans"/>
              </w:rPr>
              <w:t xml:space="preserve"> accounts using Active Directory and Microsoft Exchange 2007</w:t>
            </w:r>
          </w:p>
          <w:p w:rsidR="00E07548" w:rsidRPr="000C66ED" w:rsidRDefault="00E07548" w:rsidP="005E7794">
            <w:pPr>
              <w:widowControl w:val="0"/>
              <w:numPr>
                <w:ilvl w:val="0"/>
                <w:numId w:val="7"/>
              </w:numPr>
              <w:spacing w:before="40" w:after="40"/>
              <w:rPr>
                <w:rFonts w:ascii="Calibri" w:hAnsi="Calibri"/>
              </w:rPr>
            </w:pPr>
            <w:r w:rsidRPr="000C66ED">
              <w:rPr>
                <w:rFonts w:ascii="Calibri" w:hAnsi="Calibri" w:cs="DejaVu Sans"/>
              </w:rPr>
              <w:t>Supported BlackBerry Enterprise Server and BlackBerry Smartphone support</w:t>
            </w:r>
          </w:p>
          <w:p w:rsidR="00E07548" w:rsidRPr="000C66ED" w:rsidRDefault="00E07548" w:rsidP="005E7794">
            <w:pPr>
              <w:widowControl w:val="0"/>
              <w:numPr>
                <w:ilvl w:val="0"/>
                <w:numId w:val="7"/>
              </w:numPr>
              <w:spacing w:before="40" w:after="40"/>
              <w:rPr>
                <w:rFonts w:ascii="Calibri" w:hAnsi="Calibri"/>
              </w:rPr>
            </w:pPr>
            <w:r w:rsidRPr="000C66ED">
              <w:rPr>
                <w:rFonts w:ascii="Calibri" w:hAnsi="Calibri" w:cs="DejaVu Sans"/>
              </w:rPr>
              <w:t>Provided Trend-Micro Anti-Virus client support and maintain</w:t>
            </w:r>
            <w:r>
              <w:rPr>
                <w:rFonts w:ascii="Calibri" w:hAnsi="Calibri" w:cs="DejaVu Sans"/>
              </w:rPr>
              <w:t>ed a</w:t>
            </w:r>
            <w:r w:rsidRPr="000C66ED">
              <w:rPr>
                <w:rFonts w:ascii="Calibri" w:hAnsi="Calibri" w:cs="DejaVu Sans"/>
              </w:rPr>
              <w:t xml:space="preserve"> Trend-Micro server</w:t>
            </w:r>
          </w:p>
          <w:p w:rsidR="00E07548" w:rsidRPr="000C66ED" w:rsidRDefault="00E07548" w:rsidP="005E7794">
            <w:pPr>
              <w:widowControl w:val="0"/>
              <w:numPr>
                <w:ilvl w:val="0"/>
                <w:numId w:val="7"/>
              </w:numPr>
              <w:spacing w:before="40" w:after="40"/>
              <w:rPr>
                <w:rFonts w:ascii="Calibri" w:hAnsi="Calibri"/>
              </w:rPr>
            </w:pPr>
            <w:r w:rsidRPr="000C66ED">
              <w:rPr>
                <w:rFonts w:ascii="Calibri" w:hAnsi="Calibri" w:cs="DejaVu Sans"/>
              </w:rPr>
              <w:t xml:space="preserve">Provided company backups using Symantec Backup Exec, provided both full and differential backups </w:t>
            </w:r>
          </w:p>
          <w:p w:rsidR="00E07548" w:rsidRPr="000C66ED" w:rsidRDefault="00E07548" w:rsidP="005E7794">
            <w:pPr>
              <w:widowControl w:val="0"/>
              <w:numPr>
                <w:ilvl w:val="0"/>
                <w:numId w:val="7"/>
              </w:numPr>
              <w:spacing w:before="40" w:after="40"/>
              <w:rPr>
                <w:rFonts w:ascii="Calibri" w:hAnsi="Calibri"/>
              </w:rPr>
            </w:pPr>
            <w:r w:rsidRPr="000C66ED">
              <w:rPr>
                <w:rFonts w:ascii="Calibri" w:hAnsi="Calibri" w:cs="DejaVu Sans"/>
              </w:rPr>
              <w:t xml:space="preserve">Built a </w:t>
            </w:r>
            <w:proofErr w:type="spellStart"/>
            <w:r w:rsidRPr="000C66ED">
              <w:rPr>
                <w:rFonts w:ascii="Calibri" w:hAnsi="Calibri" w:cs="DejaVu Sans"/>
              </w:rPr>
              <w:t>VmWare</w:t>
            </w:r>
            <w:proofErr w:type="spellEnd"/>
            <w:r w:rsidRPr="000C66ED">
              <w:rPr>
                <w:rFonts w:ascii="Calibri" w:hAnsi="Calibri" w:cs="DejaVu Sans"/>
              </w:rPr>
              <w:t xml:space="preserve"> ES</w:t>
            </w:r>
            <w:r>
              <w:rPr>
                <w:rFonts w:ascii="Calibri" w:hAnsi="Calibri" w:cs="DejaVu Sans"/>
              </w:rPr>
              <w:t>X server, ESX server was our primary</w:t>
            </w:r>
            <w:r w:rsidRPr="000C66ED">
              <w:rPr>
                <w:rFonts w:ascii="Calibri" w:hAnsi="Calibri" w:cs="DejaVu Sans"/>
              </w:rPr>
              <w:t xml:space="preserve"> platform for testing new software</w:t>
            </w:r>
          </w:p>
          <w:p w:rsidR="00E07548" w:rsidRPr="000C66ED" w:rsidRDefault="00E07548" w:rsidP="005E7794">
            <w:pPr>
              <w:widowControl w:val="0"/>
              <w:numPr>
                <w:ilvl w:val="0"/>
                <w:numId w:val="7"/>
              </w:numPr>
              <w:spacing w:before="40" w:after="40"/>
              <w:rPr>
                <w:rFonts w:ascii="Calibri" w:hAnsi="Calibri"/>
              </w:rPr>
            </w:pPr>
            <w:r w:rsidRPr="000C66ED">
              <w:rPr>
                <w:rFonts w:ascii="Calibri" w:hAnsi="Calibri" w:cs="DejaVu Sans"/>
              </w:rPr>
              <w:t>Provided</w:t>
            </w:r>
            <w:r>
              <w:rPr>
                <w:rFonts w:ascii="Calibri" w:hAnsi="Calibri" w:cs="DejaVu Sans"/>
              </w:rPr>
              <w:t xml:space="preserve"> c</w:t>
            </w:r>
            <w:r w:rsidRPr="000C66ED">
              <w:rPr>
                <w:rFonts w:ascii="Calibri" w:hAnsi="Calibri" w:cs="DejaVu Sans"/>
              </w:rPr>
              <w:t xml:space="preserve">lient software </w:t>
            </w:r>
            <w:proofErr w:type="spellStart"/>
            <w:r w:rsidRPr="000C66ED">
              <w:rPr>
                <w:rFonts w:ascii="Calibri" w:hAnsi="Calibri" w:cs="DejaVu Sans"/>
              </w:rPr>
              <w:t>IPsec</w:t>
            </w:r>
            <w:proofErr w:type="spellEnd"/>
            <w:r w:rsidRPr="000C66ED">
              <w:rPr>
                <w:rFonts w:ascii="Calibri" w:hAnsi="Calibri" w:cs="DejaVu Sans"/>
              </w:rPr>
              <w:t xml:space="preserve"> VPN support</w:t>
            </w:r>
          </w:p>
          <w:p w:rsidR="00E07548" w:rsidRPr="000C66ED" w:rsidRDefault="00E07548" w:rsidP="005E7794">
            <w:pPr>
              <w:widowControl w:val="0"/>
              <w:numPr>
                <w:ilvl w:val="0"/>
                <w:numId w:val="7"/>
              </w:num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 w:cs="DejaVu Sans"/>
              </w:rPr>
              <w:t>Installed and configured</w:t>
            </w:r>
            <w:r w:rsidRPr="000C66ED">
              <w:rPr>
                <w:rFonts w:ascii="Calibri" w:hAnsi="Calibri" w:cs="DejaVu Sans"/>
              </w:rPr>
              <w:t xml:space="preserve"> </w:t>
            </w:r>
            <w:proofErr w:type="spellStart"/>
            <w:r w:rsidRPr="000C66ED">
              <w:rPr>
                <w:rFonts w:ascii="Calibri" w:hAnsi="Calibri" w:cs="DejaVu Sans"/>
              </w:rPr>
              <w:t>Sonicwall</w:t>
            </w:r>
            <w:proofErr w:type="spellEnd"/>
            <w:r>
              <w:rPr>
                <w:rFonts w:ascii="Calibri" w:hAnsi="Calibri" w:cs="DejaVu Sans"/>
              </w:rPr>
              <w:t xml:space="preserve"> Security Appliance for</w:t>
            </w:r>
            <w:r w:rsidRPr="000C66ED">
              <w:rPr>
                <w:rFonts w:ascii="Calibri" w:hAnsi="Calibri" w:cs="DejaVu Sans"/>
              </w:rPr>
              <w:t xml:space="preserve"> SSL VPN support</w:t>
            </w:r>
          </w:p>
          <w:p w:rsidR="00E07548" w:rsidRPr="000C66ED" w:rsidRDefault="00E07548" w:rsidP="00405F53">
            <w:pPr>
              <w:widowControl w:val="0"/>
              <w:numPr>
                <w:ilvl w:val="0"/>
                <w:numId w:val="7"/>
              </w:numPr>
              <w:spacing w:before="40" w:after="40"/>
              <w:rPr>
                <w:rFonts w:ascii="Calibri" w:hAnsi="Calibri" w:cs="DejaVu Sans"/>
              </w:rPr>
            </w:pPr>
            <w:r w:rsidRPr="000C66ED">
              <w:rPr>
                <w:rFonts w:ascii="Calibri" w:hAnsi="Calibri" w:cs="DejaVu Sans"/>
              </w:rPr>
              <w:t xml:space="preserve">Built and managed Intranet using Apache Web Server, </w:t>
            </w:r>
            <w:proofErr w:type="spellStart"/>
            <w:r w:rsidRPr="000C66ED">
              <w:rPr>
                <w:rFonts w:ascii="Calibri" w:hAnsi="Calibri" w:cs="DejaVu Sans"/>
              </w:rPr>
              <w:t>MySQL</w:t>
            </w:r>
            <w:proofErr w:type="spellEnd"/>
            <w:r w:rsidRPr="000C66ED">
              <w:rPr>
                <w:rFonts w:ascii="Calibri" w:hAnsi="Calibri" w:cs="DejaVu Sans"/>
              </w:rPr>
              <w:t>, and PHP</w:t>
            </w:r>
          </w:p>
          <w:p w:rsidR="00E07548" w:rsidRPr="000C66ED" w:rsidRDefault="00E07548" w:rsidP="00D87892">
            <w:pPr>
              <w:widowControl w:val="0"/>
              <w:numPr>
                <w:ilvl w:val="0"/>
                <w:numId w:val="7"/>
              </w:numPr>
              <w:spacing w:before="40" w:after="40"/>
              <w:rPr>
                <w:rFonts w:ascii="Calibri" w:hAnsi="Calibri" w:cs="DejaVu Sans"/>
              </w:rPr>
            </w:pPr>
            <w:r w:rsidRPr="000C66ED">
              <w:rPr>
                <w:rFonts w:ascii="Calibri" w:hAnsi="Calibri" w:cs="DejaVu Sans"/>
              </w:rPr>
              <w:t>Built and managed Windows Search Server using Windows SharePoint Services</w:t>
            </w:r>
          </w:p>
          <w:p w:rsidR="00E07548" w:rsidRPr="000C66ED" w:rsidRDefault="00E07548" w:rsidP="00D87892">
            <w:pPr>
              <w:widowControl w:val="0"/>
              <w:numPr>
                <w:ilvl w:val="0"/>
                <w:numId w:val="7"/>
              </w:numPr>
              <w:spacing w:before="40" w:after="40"/>
              <w:rPr>
                <w:rFonts w:ascii="Calibri" w:hAnsi="Calibri" w:cs="DejaVu Sans"/>
              </w:rPr>
            </w:pPr>
            <w:r w:rsidRPr="000C66ED">
              <w:rPr>
                <w:rFonts w:ascii="Calibri" w:hAnsi="Calibri" w:cs="DejaVu Sans"/>
              </w:rPr>
              <w:t>Expanded wireless network using wireless access points</w:t>
            </w:r>
          </w:p>
          <w:p w:rsidR="00E07548" w:rsidRPr="0052580B" w:rsidRDefault="00E07548" w:rsidP="0052580B">
            <w:pPr>
              <w:widowControl w:val="0"/>
              <w:numPr>
                <w:ilvl w:val="0"/>
                <w:numId w:val="7"/>
              </w:numPr>
              <w:spacing w:before="40" w:after="40"/>
              <w:rPr>
                <w:rFonts w:ascii="Calibri" w:hAnsi="Calibri"/>
              </w:rPr>
            </w:pPr>
            <w:r w:rsidRPr="000C66ED">
              <w:rPr>
                <w:rFonts w:ascii="Calibri" w:hAnsi="Calibri" w:cs="DejaVu Sans"/>
              </w:rPr>
              <w:t>NEC Telephone Support</w:t>
            </w:r>
          </w:p>
        </w:tc>
      </w:tr>
      <w:tr w:rsidR="00E07548" w:rsidRPr="009E4D8C" w:rsidTr="00D87892">
        <w:trPr>
          <w:trHeight w:val="1110"/>
        </w:trPr>
        <w:tc>
          <w:tcPr>
            <w:tcW w:w="90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07548" w:rsidRPr="009E4D8C" w:rsidRDefault="00E07548" w:rsidP="008974BA">
            <w:pPr>
              <w:widowControl w:val="0"/>
              <w:spacing w:before="40" w:after="40"/>
              <w:rPr>
                <w:rFonts w:ascii="Calibri" w:hAnsi="Calibri"/>
              </w:rPr>
            </w:pPr>
            <w:r w:rsidRPr="009E4D8C">
              <w:rPr>
                <w:rFonts w:ascii="Calibri" w:hAnsi="Calibri" w:cs="Arial"/>
                <w:b/>
              </w:rPr>
              <w:t>October 2004 – August 2008</w:t>
            </w:r>
          </w:p>
          <w:p w:rsidR="00E07548" w:rsidRPr="000C66ED" w:rsidRDefault="00E07548" w:rsidP="008974BA">
            <w:pPr>
              <w:widowControl w:val="0"/>
              <w:spacing w:before="40" w:after="40"/>
              <w:rPr>
                <w:rFonts w:ascii="Calibri" w:hAnsi="Calibri"/>
              </w:rPr>
            </w:pPr>
            <w:r w:rsidRPr="000C66ED">
              <w:rPr>
                <w:rFonts w:ascii="Calibri" w:hAnsi="Calibri" w:cs="Arial"/>
              </w:rPr>
              <w:t xml:space="preserve">US Navy, </w:t>
            </w:r>
            <w:smartTag w:uri="urn:schemas-microsoft-com:office:smarttags" w:element="PlaceType">
              <w:smartTag w:uri="urn:schemas-microsoft-com:office:smarttags" w:element="City">
                <w:r w:rsidRPr="000C66ED">
                  <w:rPr>
                    <w:rFonts w:ascii="Calibri" w:hAnsi="Calibri" w:cs="Arial"/>
                  </w:rPr>
                  <w:t>San Diego</w:t>
                </w:r>
              </w:smartTag>
            </w:smartTag>
            <w:r w:rsidRPr="000C66ED">
              <w:rPr>
                <w:rFonts w:ascii="Calibri" w:hAnsi="Calibri" w:cs="Arial"/>
              </w:rPr>
              <w:t xml:space="preserve"> Naval Station and NAS </w:t>
            </w:r>
            <w:smartTag w:uri="urn:schemas-microsoft-com:office:smarttags" w:element="PlaceType">
              <w:smartTag w:uri="urn:schemas-microsoft-com:office:smarttags" w:element="place">
                <w:smartTag w:uri="urn:schemas-microsoft-com:office:smarttags" w:element="City">
                  <w:r w:rsidRPr="000C66ED">
                    <w:rPr>
                      <w:rFonts w:ascii="Calibri" w:hAnsi="Calibri" w:cs="Arial"/>
                    </w:rPr>
                    <w:t>Jacksonville</w:t>
                  </w:r>
                </w:smartTag>
              </w:smartTag>
              <w:r w:rsidRPr="000C66ED">
                <w:rPr>
                  <w:rFonts w:ascii="Calibri" w:hAnsi="Calibri" w:cs="Arial"/>
                </w:rPr>
                <w:t xml:space="preserve">, </w:t>
              </w:r>
              <w:smartTag w:uri="urn:schemas-microsoft-com:office:smarttags" w:element="PlaceType">
                <w:smartTag w:uri="urn:schemas-microsoft-com:office:smarttags" w:element="State">
                  <w:r w:rsidRPr="000C66ED">
                    <w:rPr>
                      <w:rFonts w:ascii="Calibri" w:hAnsi="Calibri" w:cs="Arial"/>
                    </w:rPr>
                    <w:t>FL.</w:t>
                  </w:r>
                </w:smartTag>
              </w:smartTag>
            </w:smartTag>
          </w:p>
          <w:p w:rsidR="00E07548" w:rsidRPr="000C66ED" w:rsidRDefault="00E07548" w:rsidP="008974BA">
            <w:pPr>
              <w:widowControl w:val="0"/>
              <w:spacing w:before="40" w:after="40"/>
              <w:rPr>
                <w:rFonts w:ascii="Calibri" w:hAnsi="Calibri"/>
              </w:rPr>
            </w:pPr>
            <w:r w:rsidRPr="000C66ED">
              <w:rPr>
                <w:rFonts w:ascii="Calibri" w:hAnsi="Calibri" w:cs="Arial"/>
              </w:rPr>
              <w:t xml:space="preserve">Job Title: Information Systems Technician </w:t>
            </w:r>
          </w:p>
          <w:p w:rsidR="00E07548" w:rsidRPr="000C66ED" w:rsidRDefault="00E07548" w:rsidP="008974BA">
            <w:pPr>
              <w:widowControl w:val="0"/>
              <w:spacing w:before="40" w:after="40"/>
              <w:rPr>
                <w:rFonts w:ascii="Calibri" w:hAnsi="Calibri"/>
              </w:rPr>
            </w:pPr>
            <w:r w:rsidRPr="000C66ED">
              <w:rPr>
                <w:rFonts w:ascii="Calibri" w:hAnsi="Calibri" w:cs="Arial"/>
              </w:rPr>
              <w:t>Responsibilities-</w:t>
            </w:r>
          </w:p>
          <w:p w:rsidR="00E07548" w:rsidRPr="000C66ED" w:rsidRDefault="00E07548" w:rsidP="008974BA">
            <w:pPr>
              <w:widowControl w:val="0"/>
              <w:numPr>
                <w:ilvl w:val="0"/>
                <w:numId w:val="8"/>
              </w:numPr>
              <w:spacing w:before="40" w:after="40"/>
              <w:rPr>
                <w:rFonts w:ascii="Calibri" w:hAnsi="Calibri"/>
              </w:rPr>
            </w:pPr>
            <w:r w:rsidRPr="000C66ED">
              <w:rPr>
                <w:rFonts w:ascii="Calibri" w:hAnsi="Calibri" w:cs="Arial"/>
              </w:rPr>
              <w:t xml:space="preserve">Created and managed customer user accounts using Active Directory. </w:t>
            </w:r>
          </w:p>
          <w:p w:rsidR="00E07548" w:rsidRPr="000C66ED" w:rsidRDefault="00E07548" w:rsidP="008974BA">
            <w:pPr>
              <w:widowControl w:val="0"/>
              <w:numPr>
                <w:ilvl w:val="0"/>
                <w:numId w:val="9"/>
              </w:numPr>
              <w:spacing w:before="40" w:after="40"/>
              <w:rPr>
                <w:rFonts w:ascii="Calibri" w:hAnsi="Calibri"/>
              </w:rPr>
            </w:pPr>
            <w:r w:rsidRPr="000C66ED">
              <w:rPr>
                <w:rFonts w:ascii="Calibri" w:hAnsi="Calibri" w:cs="Arial"/>
              </w:rPr>
              <w:t>Deployed laptops and workstations from a shore environment to a sea environment.</w:t>
            </w:r>
          </w:p>
          <w:p w:rsidR="00E07548" w:rsidRPr="000C66ED" w:rsidRDefault="00E07548" w:rsidP="008974BA">
            <w:pPr>
              <w:widowControl w:val="0"/>
              <w:numPr>
                <w:ilvl w:val="0"/>
                <w:numId w:val="10"/>
              </w:numPr>
              <w:spacing w:before="40" w:after="40"/>
              <w:rPr>
                <w:rFonts w:ascii="Calibri" w:hAnsi="Calibri" w:cs="Arial"/>
              </w:rPr>
            </w:pPr>
            <w:r w:rsidRPr="000C66ED">
              <w:rPr>
                <w:rFonts w:ascii="Calibri" w:hAnsi="Calibri" w:cs="Arial"/>
              </w:rPr>
              <w:t>Main point of contact for NMCI technicians.</w:t>
            </w:r>
          </w:p>
          <w:p w:rsidR="00E07548" w:rsidRPr="000C66ED" w:rsidRDefault="00E07548" w:rsidP="00F11BCB">
            <w:pPr>
              <w:widowControl w:val="0"/>
              <w:numPr>
                <w:ilvl w:val="0"/>
                <w:numId w:val="12"/>
              </w:numPr>
              <w:spacing w:before="40" w:after="40"/>
              <w:rPr>
                <w:rFonts w:ascii="Calibri" w:hAnsi="Calibri"/>
              </w:rPr>
            </w:pPr>
            <w:r w:rsidRPr="000C66ED">
              <w:rPr>
                <w:rFonts w:ascii="Calibri" w:hAnsi="Calibri" w:cs="Arial"/>
              </w:rPr>
              <w:t>While deployed, supported approximately (1500) personal user and Email accounts.</w:t>
            </w:r>
          </w:p>
          <w:p w:rsidR="00E07548" w:rsidRPr="009E4D8C" w:rsidRDefault="00E07548" w:rsidP="00F11BCB">
            <w:pPr>
              <w:widowControl w:val="0"/>
              <w:numPr>
                <w:ilvl w:val="0"/>
                <w:numId w:val="13"/>
              </w:numPr>
              <w:spacing w:before="40" w:after="40"/>
              <w:ind w:left="450" w:hanging="90"/>
              <w:rPr>
                <w:rFonts w:ascii="Calibri" w:hAnsi="Calibri"/>
              </w:rPr>
            </w:pPr>
            <w:r w:rsidRPr="000C66ED">
              <w:rPr>
                <w:rFonts w:ascii="Calibri" w:hAnsi="Calibri" w:cs="Arial"/>
              </w:rPr>
              <w:t>LAN Support</w:t>
            </w:r>
            <w:r w:rsidRPr="000C66ED">
              <w:rPr>
                <w:rFonts w:ascii="Calibri" w:hAnsi="Calibri" w:cs="Liberation Serif"/>
              </w:rPr>
              <w:t> and Administration</w:t>
            </w:r>
          </w:p>
        </w:tc>
      </w:tr>
      <w:tr w:rsidR="00E07548" w:rsidRPr="009E4D8C" w:rsidTr="00D87892">
        <w:tc>
          <w:tcPr>
            <w:tcW w:w="90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07548" w:rsidRPr="009E4D8C" w:rsidRDefault="00E07548">
            <w:pPr>
              <w:pStyle w:val="Heading1"/>
              <w:rPr>
                <w:rFonts w:ascii="Calibri" w:hAnsi="Calibri" w:cs="Times New Roman"/>
              </w:rPr>
            </w:pPr>
            <w:r w:rsidRPr="009E4D8C">
              <w:rPr>
                <w:rFonts w:ascii="Calibri" w:hAnsi="Calibri" w:cs="Times New Roman"/>
              </w:rPr>
              <w:t>Education</w:t>
            </w:r>
          </w:p>
        </w:tc>
      </w:tr>
      <w:tr w:rsidR="00E07548" w:rsidRPr="009E4D8C" w:rsidTr="00D87892">
        <w:tc>
          <w:tcPr>
            <w:tcW w:w="90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E07548" w:rsidRPr="009E4D8C" w:rsidRDefault="00E07548" w:rsidP="00D87892">
            <w:pPr>
              <w:widowControl w:val="0"/>
              <w:spacing w:before="40" w:after="40"/>
              <w:rPr>
                <w:rFonts w:ascii="Calibri" w:hAnsi="Calibri"/>
              </w:rPr>
            </w:pPr>
            <w:r w:rsidRPr="009E4D8C">
              <w:rPr>
                <w:rFonts w:ascii="Calibri" w:hAnsi="Calibri" w:cs="Arial"/>
              </w:rPr>
              <w:t>Washington Park High School Racine, WI</w:t>
            </w:r>
          </w:p>
          <w:p w:rsidR="00D432E5" w:rsidRDefault="00E07548" w:rsidP="00A950DE">
            <w:pPr>
              <w:widowControl w:val="0"/>
              <w:spacing w:before="40" w:after="40"/>
              <w:rPr>
                <w:rFonts w:ascii="Calibri" w:hAnsi="Calibri"/>
              </w:rPr>
            </w:pPr>
            <w:r w:rsidRPr="009E4D8C">
              <w:rPr>
                <w:rFonts w:ascii="Calibri" w:hAnsi="Calibri" w:cs="Arial"/>
              </w:rPr>
              <w:t>Navy Information Systems Technician 'A' School</w:t>
            </w:r>
          </w:p>
          <w:p w:rsidR="00E07548" w:rsidRPr="009E4D8C" w:rsidRDefault="00E07548" w:rsidP="00A950DE">
            <w:pPr>
              <w:widowControl w:val="0"/>
              <w:spacing w:before="40" w:after="40"/>
              <w:rPr>
                <w:rFonts w:ascii="Calibri" w:hAnsi="Calibri"/>
              </w:rPr>
            </w:pPr>
            <w:r w:rsidRPr="009E4D8C">
              <w:rPr>
                <w:rFonts w:ascii="Calibri" w:hAnsi="Calibri" w:cs="Liberation Serif"/>
              </w:rPr>
              <w:t> </w:t>
            </w:r>
          </w:p>
        </w:tc>
      </w:tr>
      <w:tr w:rsidR="00E07548" w:rsidRPr="009E4D8C">
        <w:tc>
          <w:tcPr>
            <w:tcW w:w="909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07548" w:rsidRPr="009E4D8C" w:rsidRDefault="00E07548">
            <w:pPr>
              <w:pStyle w:val="BodyText1"/>
              <w:rPr>
                <w:rFonts w:ascii="Calibri" w:hAnsi="Calibri"/>
              </w:rPr>
            </w:pPr>
          </w:p>
        </w:tc>
      </w:tr>
    </w:tbl>
    <w:p w:rsidR="00E07548" w:rsidRPr="009E4D8C" w:rsidRDefault="00E07548">
      <w:pPr>
        <w:rPr>
          <w:rFonts w:ascii="Calibri" w:hAnsi="Calibri"/>
        </w:rPr>
      </w:pPr>
    </w:p>
    <w:sectPr w:rsidR="00E07548" w:rsidRPr="009E4D8C" w:rsidSect="00506EEB">
      <w:headerReference w:type="first" r:id="rId7"/>
      <w:pgSz w:w="12240" w:h="15840"/>
      <w:pgMar w:top="270" w:right="1440" w:bottom="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006" w:rsidRDefault="00625006">
      <w:r>
        <w:separator/>
      </w:r>
    </w:p>
  </w:endnote>
  <w:endnote w:type="continuationSeparator" w:id="0">
    <w:p w:rsidR="00625006" w:rsidRDefault="006250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006" w:rsidRDefault="00625006">
      <w:r>
        <w:separator/>
      </w:r>
    </w:p>
  </w:footnote>
  <w:footnote w:type="continuationSeparator" w:id="0">
    <w:p w:rsidR="00625006" w:rsidRDefault="006250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548" w:rsidRPr="00506EEB" w:rsidRDefault="00E07548" w:rsidP="0072715E">
    <w:pPr>
      <w:ind w:left="-720"/>
      <w:jc w:val="center"/>
      <w:rPr>
        <w:rFonts w:ascii="Calibri" w:hAnsi="Calibri"/>
        <w:b/>
        <w:sz w:val="16"/>
        <w:szCs w:val="16"/>
      </w:rPr>
    </w:pPr>
  </w:p>
  <w:p w:rsidR="00E07548" w:rsidRPr="009E4D8C" w:rsidRDefault="00E07548" w:rsidP="0072715E">
    <w:pPr>
      <w:ind w:left="-720"/>
      <w:jc w:val="center"/>
      <w:rPr>
        <w:rFonts w:ascii="Calibri" w:hAnsi="Calibri"/>
        <w:b/>
        <w:sz w:val="44"/>
        <w:szCs w:val="44"/>
      </w:rPr>
    </w:pPr>
    <w:r w:rsidRPr="009E4D8C">
      <w:rPr>
        <w:rFonts w:ascii="Calibri" w:hAnsi="Calibri"/>
        <w:b/>
        <w:sz w:val="44"/>
        <w:szCs w:val="44"/>
      </w:rPr>
      <w:t>Noah Martin</w:t>
    </w:r>
  </w:p>
  <w:p w:rsidR="00E07548" w:rsidRPr="00506EEB" w:rsidRDefault="00E07548" w:rsidP="00506EEB">
    <w:pPr>
      <w:jc w:val="center"/>
      <w:rPr>
        <w:rFonts w:ascii="Calibri" w:hAnsi="Calibri"/>
        <w:sz w:val="16"/>
        <w:szCs w:val="16"/>
        <w:u w:val="single"/>
      </w:rPr>
    </w:pPr>
  </w:p>
  <w:tbl>
    <w:tblPr>
      <w:tblW w:w="9090" w:type="dxa"/>
      <w:tblLayout w:type="fixed"/>
      <w:tblLook w:val="0000"/>
    </w:tblPr>
    <w:tblGrid>
      <w:gridCol w:w="9090"/>
    </w:tblGrid>
    <w:tr w:rsidR="00E07548" w:rsidRPr="009E4D8C" w:rsidTr="00506EEB">
      <w:trPr>
        <w:trHeight w:hRule="exact" w:val="263"/>
      </w:trPr>
      <w:tc>
        <w:tcPr>
          <w:tcW w:w="9090" w:type="dxa"/>
          <w:tcBorders>
            <w:top w:val="nil"/>
            <w:left w:val="nil"/>
            <w:bottom w:val="thinThickSmallGap" w:sz="24" w:space="0" w:color="auto"/>
            <w:right w:val="nil"/>
          </w:tcBorders>
        </w:tcPr>
        <w:p w:rsidR="00E07548" w:rsidRPr="009E4D8C" w:rsidRDefault="00E07548" w:rsidP="00992965">
          <w:pPr>
            <w:pStyle w:val="StyleContactInfo"/>
            <w:rPr>
              <w:rFonts w:ascii="Calibri" w:hAnsi="Calibri"/>
            </w:rPr>
          </w:pPr>
          <w:smartTag w:uri="urn:schemas-microsoft-com:office:smarttags" w:element="PostalCode">
            <w:smartTag w:uri="urn:schemas-microsoft-com:office:smarttags" w:element="address">
              <w:smartTag w:uri="urn:schemas-microsoft-com:office:smarttags" w:element="address">
                <w:smartTag w:uri="urn:schemas-microsoft-com:office:smarttags" w:element="Street">
                  <w:r>
                    <w:rPr>
                      <w:rFonts w:ascii="Calibri" w:hAnsi="Calibri"/>
                    </w:rPr>
                    <w:t>9735 Murray Dr.</w:t>
                  </w:r>
                </w:smartTag>
              </w:smartTag>
              <w:r>
                <w:rPr>
                  <w:rFonts w:ascii="Calibri" w:hAnsi="Calibri"/>
                </w:rPr>
                <w:t xml:space="preserve"> </w:t>
              </w:r>
              <w:smartTag w:uri="urn:schemas-microsoft-com:office:smarttags" w:element="address">
                <w:r>
                  <w:rPr>
                    <w:rFonts w:ascii="Calibri" w:hAnsi="Calibri"/>
                  </w:rPr>
                  <w:t>La Mesa</w:t>
                </w:r>
              </w:smartTag>
              <w:r>
                <w:rPr>
                  <w:rFonts w:ascii="Calibri" w:hAnsi="Calibri"/>
                </w:rPr>
                <w:t xml:space="preserve"> , </w:t>
              </w:r>
              <w:smartTag w:uri="urn:schemas-microsoft-com:office:smarttags" w:element="address">
                <w:r>
                  <w:rPr>
                    <w:rFonts w:ascii="Calibri" w:hAnsi="Calibri"/>
                  </w:rPr>
                  <w:t>CA</w:t>
                </w:r>
              </w:smartTag>
              <w:r>
                <w:rPr>
                  <w:rFonts w:ascii="Calibri" w:hAnsi="Calibri"/>
                </w:rPr>
                <w:t xml:space="preserve"> </w:t>
              </w:r>
              <w:smartTag w:uri="urn:schemas-microsoft-com:office:smarttags" w:element="address">
                <w:r>
                  <w:rPr>
                    <w:rFonts w:ascii="Calibri" w:hAnsi="Calibri"/>
                  </w:rPr>
                  <w:t>91942</w:t>
                </w:r>
              </w:smartTag>
            </w:smartTag>
          </w:smartTag>
          <w:r w:rsidRPr="009E4D8C">
            <w:rPr>
              <w:rFonts w:ascii="Calibri" w:hAnsi="Calibri"/>
            </w:rPr>
            <w:t xml:space="preserve">  </w:t>
          </w:r>
          <w:r w:rsidRPr="009E4D8C">
            <w:rPr>
              <w:rFonts w:ascii="Calibri" w:hAnsi="Calibri"/>
            </w:rPr>
            <w:sym w:font="Symbol" w:char="F0B7"/>
          </w:r>
          <w:r w:rsidRPr="009E4D8C">
            <w:rPr>
              <w:rFonts w:ascii="Calibri" w:hAnsi="Calibri"/>
            </w:rPr>
            <w:t xml:space="preserve"> 858-539-6579 </w:t>
          </w:r>
          <w:r w:rsidRPr="009E4D8C">
            <w:rPr>
              <w:rFonts w:ascii="Calibri" w:hAnsi="Calibri"/>
            </w:rPr>
            <w:sym w:font="Symbol" w:char="F0B7"/>
          </w:r>
          <w:r w:rsidRPr="009E4D8C">
            <w:rPr>
              <w:rFonts w:ascii="Calibri" w:hAnsi="Calibri"/>
            </w:rPr>
            <w:t xml:space="preserve"> </w:t>
          </w:r>
          <w:hyperlink r:id="rId1" w:history="1">
            <w:r w:rsidRPr="009E4D8C">
              <w:rPr>
                <w:rStyle w:val="Hyperlink"/>
                <w:rFonts w:ascii="Calibri" w:hAnsi="Calibri"/>
                <w:u w:val="none"/>
              </w:rPr>
              <w:t>noah.martin@hotmail.com</w:t>
            </w:r>
          </w:hyperlink>
        </w:p>
      </w:tc>
    </w:tr>
  </w:tbl>
  <w:p w:rsidR="00E07548" w:rsidRDefault="00E0754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00000004"/>
    <w:lvl w:ilvl="0" w:tplc="15723E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6BAC2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8069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4CC9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72F3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08F7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6491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2832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4280F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5"/>
    <w:multiLevelType w:val="hybridMultilevel"/>
    <w:tmpl w:val="00000005"/>
    <w:lvl w:ilvl="0" w:tplc="1610A9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076FC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F8EBF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7E69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F696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D06F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0EEBA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254E8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2ED0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6"/>
    <w:multiLevelType w:val="hybridMultilevel"/>
    <w:tmpl w:val="0D3ABCCE"/>
    <w:lvl w:ilvl="0" w:tplc="2D347A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2C8AD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7CA2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78C7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F2CF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AA65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12A6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E22CB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4ED7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7"/>
    <w:multiLevelType w:val="hybridMultilevel"/>
    <w:tmpl w:val="00000007"/>
    <w:lvl w:ilvl="0" w:tplc="7B8E84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27CCF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EE08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62A5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64F2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90C6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F08C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B4D2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60800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8"/>
    <w:multiLevelType w:val="hybridMultilevel"/>
    <w:tmpl w:val="00000008"/>
    <w:lvl w:ilvl="0" w:tplc="322882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8F46F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AC65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A8C2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081D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2B20D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EAED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B654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E0C9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9"/>
    <w:multiLevelType w:val="hybridMultilevel"/>
    <w:tmpl w:val="00000009"/>
    <w:lvl w:ilvl="0" w:tplc="3F3AF5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2B649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8888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BCE6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9AA6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E4B4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8A3B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3877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C0F9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A"/>
    <w:multiLevelType w:val="hybridMultilevel"/>
    <w:tmpl w:val="0000000A"/>
    <w:lvl w:ilvl="0" w:tplc="C750DE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28428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42A56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8216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C83B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990B9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A8A4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8CDE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4C27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B"/>
    <w:multiLevelType w:val="hybridMultilevel"/>
    <w:tmpl w:val="0000000B"/>
    <w:lvl w:ilvl="0" w:tplc="108E53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CC6F1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B8A7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A0EE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6888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B484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546F2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16B3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7D613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1B6952A0"/>
    <w:multiLevelType w:val="hybridMultilevel"/>
    <w:tmpl w:val="0BD8B0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9507D9"/>
    <w:multiLevelType w:val="hybridMultilevel"/>
    <w:tmpl w:val="A5CE8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A71763"/>
    <w:multiLevelType w:val="hybridMultilevel"/>
    <w:tmpl w:val="56F8EAEA"/>
    <w:lvl w:ilvl="0" w:tplc="070CD72C">
      <w:start w:val="2002"/>
      <w:numFmt w:val="bullet"/>
      <w:lvlText w:val="-"/>
      <w:lvlJc w:val="left"/>
      <w:pPr>
        <w:ind w:left="1512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609B5565"/>
    <w:multiLevelType w:val="hybridMultilevel"/>
    <w:tmpl w:val="47B204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14">
    <w:nsid w:val="76C06AD9"/>
    <w:multiLevelType w:val="hybridMultilevel"/>
    <w:tmpl w:val="2928426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10"/>
  </w:num>
  <w:num w:numId="5">
    <w:abstractNumId w:val="9"/>
  </w:num>
  <w:num w:numId="6">
    <w:abstractNumId w:val="8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0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embedSystemFonts/>
  <w:proofState w:spelling="clean" w:grammar="clean"/>
  <w:attachedTemplate r:id="rId1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384EFE"/>
    <w:rsid w:val="00012DE3"/>
    <w:rsid w:val="00024EA8"/>
    <w:rsid w:val="000535B5"/>
    <w:rsid w:val="00063F00"/>
    <w:rsid w:val="00094F8E"/>
    <w:rsid w:val="000A085C"/>
    <w:rsid w:val="000A24D4"/>
    <w:rsid w:val="000A251C"/>
    <w:rsid w:val="000B7E6C"/>
    <w:rsid w:val="000C66ED"/>
    <w:rsid w:val="001117B7"/>
    <w:rsid w:val="00135E6C"/>
    <w:rsid w:val="00146AAA"/>
    <w:rsid w:val="001530AC"/>
    <w:rsid w:val="0018201F"/>
    <w:rsid w:val="001925A5"/>
    <w:rsid w:val="001A474E"/>
    <w:rsid w:val="002132AE"/>
    <w:rsid w:val="0023402F"/>
    <w:rsid w:val="00234F16"/>
    <w:rsid w:val="00237FE9"/>
    <w:rsid w:val="00255C53"/>
    <w:rsid w:val="002C4545"/>
    <w:rsid w:val="00327E4F"/>
    <w:rsid w:val="00345729"/>
    <w:rsid w:val="00384EFE"/>
    <w:rsid w:val="00390A5D"/>
    <w:rsid w:val="003A339E"/>
    <w:rsid w:val="003A6878"/>
    <w:rsid w:val="00400854"/>
    <w:rsid w:val="00405F53"/>
    <w:rsid w:val="00411909"/>
    <w:rsid w:val="0043162D"/>
    <w:rsid w:val="00474650"/>
    <w:rsid w:val="004A27A4"/>
    <w:rsid w:val="004A3C24"/>
    <w:rsid w:val="004B0C7F"/>
    <w:rsid w:val="004C4C11"/>
    <w:rsid w:val="004E6158"/>
    <w:rsid w:val="005069F5"/>
    <w:rsid w:val="00506EEB"/>
    <w:rsid w:val="0052580B"/>
    <w:rsid w:val="0054429D"/>
    <w:rsid w:val="005649A9"/>
    <w:rsid w:val="00565982"/>
    <w:rsid w:val="005948C1"/>
    <w:rsid w:val="005A1A4A"/>
    <w:rsid w:val="005B0DD4"/>
    <w:rsid w:val="005D2816"/>
    <w:rsid w:val="005E7794"/>
    <w:rsid w:val="005F1C79"/>
    <w:rsid w:val="005F3BD8"/>
    <w:rsid w:val="00625006"/>
    <w:rsid w:val="00635978"/>
    <w:rsid w:val="006B7FC6"/>
    <w:rsid w:val="006C0662"/>
    <w:rsid w:val="006C1B71"/>
    <w:rsid w:val="006E084D"/>
    <w:rsid w:val="006F2166"/>
    <w:rsid w:val="006F3F49"/>
    <w:rsid w:val="007017C6"/>
    <w:rsid w:val="00705300"/>
    <w:rsid w:val="007164EA"/>
    <w:rsid w:val="00720331"/>
    <w:rsid w:val="00721E14"/>
    <w:rsid w:val="0072715E"/>
    <w:rsid w:val="00735997"/>
    <w:rsid w:val="00747D3C"/>
    <w:rsid w:val="007748B6"/>
    <w:rsid w:val="007953E4"/>
    <w:rsid w:val="007A5B78"/>
    <w:rsid w:val="007B307C"/>
    <w:rsid w:val="007D0BC2"/>
    <w:rsid w:val="00826389"/>
    <w:rsid w:val="00853A29"/>
    <w:rsid w:val="008572FA"/>
    <w:rsid w:val="00861ED8"/>
    <w:rsid w:val="00862C58"/>
    <w:rsid w:val="00886B14"/>
    <w:rsid w:val="008974BA"/>
    <w:rsid w:val="008A30EE"/>
    <w:rsid w:val="008D3021"/>
    <w:rsid w:val="008D6C6C"/>
    <w:rsid w:val="008F6AA5"/>
    <w:rsid w:val="00923E7B"/>
    <w:rsid w:val="00941709"/>
    <w:rsid w:val="009754E6"/>
    <w:rsid w:val="009809EB"/>
    <w:rsid w:val="00992965"/>
    <w:rsid w:val="00997E7B"/>
    <w:rsid w:val="009C283C"/>
    <w:rsid w:val="009D1187"/>
    <w:rsid w:val="009E4D8C"/>
    <w:rsid w:val="00A02F47"/>
    <w:rsid w:val="00A04805"/>
    <w:rsid w:val="00A16C24"/>
    <w:rsid w:val="00A376BA"/>
    <w:rsid w:val="00A47BE0"/>
    <w:rsid w:val="00A54C9A"/>
    <w:rsid w:val="00A67DE2"/>
    <w:rsid w:val="00A741E5"/>
    <w:rsid w:val="00A950DE"/>
    <w:rsid w:val="00AF2854"/>
    <w:rsid w:val="00B21D96"/>
    <w:rsid w:val="00B278DE"/>
    <w:rsid w:val="00B372B4"/>
    <w:rsid w:val="00BA495E"/>
    <w:rsid w:val="00BB3E62"/>
    <w:rsid w:val="00BC204A"/>
    <w:rsid w:val="00BD711A"/>
    <w:rsid w:val="00C00987"/>
    <w:rsid w:val="00C046B0"/>
    <w:rsid w:val="00C33E9E"/>
    <w:rsid w:val="00C368A7"/>
    <w:rsid w:val="00C42EA1"/>
    <w:rsid w:val="00C57512"/>
    <w:rsid w:val="00CA5F06"/>
    <w:rsid w:val="00CA704A"/>
    <w:rsid w:val="00D207C8"/>
    <w:rsid w:val="00D432E5"/>
    <w:rsid w:val="00D87892"/>
    <w:rsid w:val="00DC44C2"/>
    <w:rsid w:val="00E07548"/>
    <w:rsid w:val="00E35156"/>
    <w:rsid w:val="00E3541C"/>
    <w:rsid w:val="00E3762B"/>
    <w:rsid w:val="00E55842"/>
    <w:rsid w:val="00E80002"/>
    <w:rsid w:val="00EB52C6"/>
    <w:rsid w:val="00EC4268"/>
    <w:rsid w:val="00ED14EC"/>
    <w:rsid w:val="00F11BCB"/>
    <w:rsid w:val="00F1641B"/>
    <w:rsid w:val="00F534E6"/>
    <w:rsid w:val="00F535E1"/>
    <w:rsid w:val="00F86E09"/>
    <w:rsid w:val="00FB0C0B"/>
    <w:rsid w:val="00FE0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F8E"/>
    <w:rPr>
      <w:rFonts w:ascii="Times New Roman" w:hAnsi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094F8E"/>
    <w:pPr>
      <w:spacing w:before="220" w:line="220" w:lineRule="atLeast"/>
      <w:outlineLvl w:val="0"/>
    </w:pPr>
    <w:rPr>
      <w:rFonts w:ascii="Tahoma" w:hAnsi="Tahoma" w:cs="Tahoma"/>
      <w:b/>
      <w:bCs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094F8E"/>
    <w:pPr>
      <w:spacing w:after="60" w:line="220" w:lineRule="atLeast"/>
      <w:outlineLvl w:val="1"/>
    </w:pPr>
    <w:rPr>
      <w:rFonts w:ascii="Tahoma" w:hAnsi="Tahoma" w:cs="Tahoma"/>
      <w:b/>
      <w:bCs/>
      <w:spacing w:val="1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94F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C204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C204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C204A"/>
    <w:rPr>
      <w:rFonts w:ascii="Cambria" w:hAnsi="Cambria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094F8E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C204A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094F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C204A"/>
    <w:rPr>
      <w:rFonts w:ascii="Times New Roman" w:hAnsi="Times New Roman" w:cs="Times New Roman"/>
      <w:sz w:val="20"/>
      <w:szCs w:val="20"/>
    </w:rPr>
  </w:style>
  <w:style w:type="paragraph" w:customStyle="1" w:styleId="YourName">
    <w:name w:val="Your Name"/>
    <w:basedOn w:val="Normal"/>
    <w:uiPriority w:val="99"/>
    <w:rsid w:val="00094F8E"/>
    <w:pPr>
      <w:spacing w:before="200" w:after="40" w:line="220" w:lineRule="atLeast"/>
      <w:jc w:val="center"/>
    </w:pPr>
    <w:rPr>
      <w:rFonts w:ascii="Tahoma" w:hAnsi="Tahoma" w:cs="Tahoma"/>
      <w:b/>
      <w:bCs/>
      <w:spacing w:val="10"/>
      <w:sz w:val="44"/>
      <w:szCs w:val="44"/>
    </w:rPr>
  </w:style>
  <w:style w:type="paragraph" w:customStyle="1" w:styleId="BodyText1">
    <w:name w:val="Body Text 1"/>
    <w:basedOn w:val="Normal"/>
    <w:uiPriority w:val="99"/>
    <w:rsid w:val="00094F8E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</w:rPr>
  </w:style>
  <w:style w:type="paragraph" w:customStyle="1" w:styleId="BulletedList">
    <w:name w:val="Bulleted List"/>
    <w:next w:val="Normal"/>
    <w:uiPriority w:val="99"/>
    <w:rsid w:val="00094F8E"/>
    <w:pPr>
      <w:numPr>
        <w:numId w:val="3"/>
      </w:numPr>
    </w:pPr>
    <w:rPr>
      <w:rFonts w:ascii="Times New Roman" w:hAnsi="Times New Roman"/>
      <w:spacing w:val="-5"/>
    </w:rPr>
  </w:style>
  <w:style w:type="paragraph" w:customStyle="1" w:styleId="StyleContactInfo">
    <w:name w:val="Style Contact Info"/>
    <w:basedOn w:val="Normal"/>
    <w:uiPriority w:val="99"/>
    <w:rsid w:val="00094F8E"/>
    <w:pPr>
      <w:spacing w:line="220" w:lineRule="atLeast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094F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C204A"/>
    <w:rPr>
      <w:rFonts w:ascii="Times New Roman" w:hAnsi="Times New Roman" w:cs="Times New Roman"/>
      <w:sz w:val="20"/>
      <w:szCs w:val="20"/>
    </w:rPr>
  </w:style>
  <w:style w:type="paragraph" w:styleId="BodyText3">
    <w:name w:val="Body Text 3"/>
    <w:basedOn w:val="BodyText"/>
    <w:link w:val="BodyText3Char"/>
    <w:uiPriority w:val="99"/>
    <w:rsid w:val="00094F8E"/>
    <w:pPr>
      <w:spacing w:after="120"/>
      <w:jc w:val="right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BC204A"/>
    <w:rPr>
      <w:rFonts w:ascii="Times New Roman" w:hAnsi="Times New Roman" w:cs="Times New Roman"/>
      <w:sz w:val="16"/>
      <w:szCs w:val="16"/>
    </w:rPr>
  </w:style>
  <w:style w:type="paragraph" w:customStyle="1" w:styleId="YourNamePage2">
    <w:name w:val="Your Name Page 2"/>
    <w:basedOn w:val="YourName"/>
    <w:uiPriority w:val="99"/>
    <w:rsid w:val="00094F8E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094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C204A"/>
    <w:rPr>
      <w:rFonts w:ascii="Times New Roman" w:hAnsi="Times New Roman" w:cs="Times New Roman"/>
      <w:sz w:val="2"/>
    </w:rPr>
  </w:style>
  <w:style w:type="character" w:styleId="Hyperlink">
    <w:name w:val="Hyperlink"/>
    <w:basedOn w:val="DefaultParagraphFont"/>
    <w:uiPriority w:val="99"/>
    <w:rsid w:val="0018201F"/>
    <w:rPr>
      <w:rFonts w:cs="Times New Roman"/>
      <w:color w:val="0000FF"/>
      <w:u w:val="single"/>
    </w:rPr>
  </w:style>
  <w:style w:type="character" w:customStyle="1" w:styleId="apple-style-span">
    <w:name w:val="apple-style-span"/>
    <w:basedOn w:val="DefaultParagraphFont"/>
    <w:uiPriority w:val="99"/>
    <w:rsid w:val="0043162D"/>
    <w:rPr>
      <w:rFonts w:cs="Times New Roman"/>
    </w:rPr>
  </w:style>
  <w:style w:type="paragraph" w:styleId="NoSpacing">
    <w:name w:val="No Spacing"/>
    <w:uiPriority w:val="99"/>
    <w:qFormat/>
    <w:rsid w:val="007A5B78"/>
    <w:rPr>
      <w:rFonts w:ascii="Times New Roman" w:hAnsi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7A5B78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21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oah.martin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martin\Application%20Data\Microsoft\Templates\TP03000505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TP030005051.dotx</Template>
  <TotalTime>21</TotalTime>
  <Pages>2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/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Noah</dc:creator>
  <cp:lastModifiedBy>Windows User</cp:lastModifiedBy>
  <cp:revision>4</cp:revision>
  <cp:lastPrinted>2008-09-14T03:36:00Z</cp:lastPrinted>
  <dcterms:created xsi:type="dcterms:W3CDTF">2014-02-12T05:51:00Z</dcterms:created>
  <dcterms:modified xsi:type="dcterms:W3CDTF">2015-01-08T04:02:00Z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TC300050519990</vt:lpwstr>
  </property>
</Properties>
</file>